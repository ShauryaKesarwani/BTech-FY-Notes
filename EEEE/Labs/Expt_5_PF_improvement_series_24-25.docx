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pPr w:leftFromText="180" w:rightFromText="180" w:vertAnchor="text" w:horzAnchor="margin" w:tblpX="-205" w:tblpY="51"/>
        <w:tblW w:w="98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2323"/>
        <w:gridCol w:w="4253"/>
        <w:gridCol w:w="1701"/>
        <w:gridCol w:w="1559"/>
      </w:tblGrid>
      <w:tr w:rsidR="001A1231" w:rsidRPr="000A3CCC" w14:paraId="2D3415C9" w14:textId="77777777" w:rsidTr="00136EBA">
        <w:tc>
          <w:tcPr>
            <w:tcW w:w="2323" w:type="dxa"/>
            <w:shd w:val="clear" w:color="auto" w:fill="auto"/>
            <w:vAlign w:val="center"/>
          </w:tcPr>
          <w:p w14:paraId="6757C885" w14:textId="42BA7C09" w:rsidR="001A1231" w:rsidRPr="002915D6" w:rsidRDefault="001A1231" w:rsidP="001A1231">
            <w:pPr>
              <w:pStyle w:val="TableContents"/>
              <w:spacing w:after="0"/>
              <w:jc w:val="both"/>
              <w:rPr>
                <w:rFonts w:ascii="Times New Roman" w:hAnsi="Times New Roman" w:cs="Times New Roman"/>
                <w:b/>
                <w:color w:val="BC202E"/>
                <w:sz w:val="24"/>
                <w:szCs w:val="24"/>
              </w:rPr>
            </w:pPr>
            <w:r>
              <w:rPr>
                <w:rFonts w:ascii="Times New Roman" w:hAnsi="Times New Roman" w:cs="Times New Roman"/>
                <w:b/>
                <w:color w:val="BC202E"/>
                <w:sz w:val="24"/>
                <w:szCs w:val="24"/>
              </w:rPr>
              <w:t>Course Name:</w:t>
            </w:r>
          </w:p>
        </w:tc>
        <w:tc>
          <w:tcPr>
            <w:tcW w:w="4253" w:type="dxa"/>
            <w:shd w:val="clear" w:color="auto" w:fill="auto"/>
            <w:vAlign w:val="center"/>
          </w:tcPr>
          <w:p w14:paraId="2DB48B48" w14:textId="2F296B10" w:rsidR="001A1231" w:rsidRPr="003B204E" w:rsidRDefault="00B110B4" w:rsidP="001A1231">
            <w:pPr>
              <w:pStyle w:val="TableContents"/>
              <w:spacing w:after="0"/>
              <w:rPr>
                <w:rFonts w:ascii="Times New Roman" w:hAnsi="Times New Roman" w:cs="Times New Roman"/>
                <w:b/>
                <w:sz w:val="24"/>
                <w:szCs w:val="24"/>
              </w:rPr>
            </w:pPr>
            <w:r>
              <w:rPr>
                <w:rFonts w:ascii="Times New Roman" w:hAnsi="Times New Roman" w:cs="Times New Roman"/>
                <w:b/>
                <w:sz w:val="24"/>
                <w:szCs w:val="24"/>
              </w:rPr>
              <w:t>EEEE</w:t>
            </w:r>
            <w:r w:rsidR="00C02772">
              <w:rPr>
                <w:rFonts w:ascii="Times New Roman" w:hAnsi="Times New Roman" w:cs="Times New Roman"/>
                <w:b/>
                <w:sz w:val="24"/>
                <w:szCs w:val="24"/>
              </w:rPr>
              <w:t>L</w:t>
            </w:r>
          </w:p>
        </w:tc>
        <w:tc>
          <w:tcPr>
            <w:tcW w:w="1701" w:type="dxa"/>
            <w:shd w:val="clear" w:color="auto" w:fill="auto"/>
            <w:vAlign w:val="center"/>
          </w:tcPr>
          <w:p w14:paraId="02501164" w14:textId="63DBF46A" w:rsidR="001A1231" w:rsidRPr="002915D6" w:rsidRDefault="001A1231" w:rsidP="001A1231">
            <w:pPr>
              <w:pStyle w:val="TableContents"/>
              <w:spacing w:after="0"/>
              <w:rPr>
                <w:rFonts w:ascii="Times New Roman" w:hAnsi="Times New Roman" w:cs="Times New Roman"/>
                <w:b/>
                <w:color w:val="BC202E"/>
                <w:sz w:val="24"/>
                <w:szCs w:val="24"/>
              </w:rPr>
            </w:pPr>
            <w:r>
              <w:rPr>
                <w:rFonts w:ascii="Times New Roman" w:hAnsi="Times New Roman" w:cs="Times New Roman"/>
                <w:b/>
                <w:color w:val="BC202E"/>
                <w:sz w:val="24"/>
                <w:szCs w:val="24"/>
              </w:rPr>
              <w:t>Semester:</w:t>
            </w:r>
          </w:p>
        </w:tc>
        <w:tc>
          <w:tcPr>
            <w:tcW w:w="1559" w:type="dxa"/>
            <w:vAlign w:val="center"/>
          </w:tcPr>
          <w:p w14:paraId="54B7E0B3" w14:textId="7EB69EDB" w:rsidR="001A1231" w:rsidRPr="003B204E" w:rsidRDefault="00B110B4" w:rsidP="00136EBA">
            <w:pPr>
              <w:pStyle w:val="TableContents"/>
              <w:spacing w:after="0"/>
              <w:jc w:val="center"/>
              <w:rPr>
                <w:rFonts w:ascii="Times New Roman" w:hAnsi="Times New Roman" w:cs="Times New Roman"/>
                <w:b/>
                <w:sz w:val="24"/>
                <w:szCs w:val="24"/>
              </w:rPr>
            </w:pPr>
            <w:r>
              <w:rPr>
                <w:rFonts w:ascii="Times New Roman" w:hAnsi="Times New Roman" w:cs="Times New Roman"/>
                <w:b/>
                <w:sz w:val="24"/>
                <w:szCs w:val="24"/>
              </w:rPr>
              <w:t>I</w:t>
            </w:r>
          </w:p>
        </w:tc>
      </w:tr>
      <w:tr w:rsidR="001A1231" w:rsidRPr="000A3CCC" w14:paraId="2754066B" w14:textId="77777777" w:rsidTr="00136EBA">
        <w:tc>
          <w:tcPr>
            <w:tcW w:w="2323" w:type="dxa"/>
            <w:shd w:val="clear" w:color="auto" w:fill="auto"/>
            <w:vAlign w:val="center"/>
          </w:tcPr>
          <w:p w14:paraId="423499EF" w14:textId="481AAF0E" w:rsidR="001A1231" w:rsidRPr="002915D6" w:rsidRDefault="001A1231" w:rsidP="001A1231">
            <w:pPr>
              <w:pStyle w:val="TableContents"/>
              <w:spacing w:after="0"/>
              <w:jc w:val="both"/>
              <w:rPr>
                <w:rFonts w:ascii="Times New Roman" w:hAnsi="Times New Roman" w:cs="Times New Roman"/>
                <w:b/>
                <w:color w:val="BC202E"/>
                <w:sz w:val="24"/>
                <w:szCs w:val="24"/>
              </w:rPr>
            </w:pPr>
            <w:r>
              <w:rPr>
                <w:rFonts w:ascii="Times New Roman" w:hAnsi="Times New Roman" w:cs="Times New Roman"/>
                <w:b/>
                <w:color w:val="BC202E"/>
                <w:sz w:val="24"/>
                <w:szCs w:val="24"/>
              </w:rPr>
              <w:t>Date of Performance:</w:t>
            </w:r>
          </w:p>
        </w:tc>
        <w:tc>
          <w:tcPr>
            <w:tcW w:w="4253" w:type="dxa"/>
            <w:shd w:val="clear" w:color="auto" w:fill="auto"/>
            <w:vAlign w:val="center"/>
          </w:tcPr>
          <w:p w14:paraId="77023E76" w14:textId="1F63C521" w:rsidR="001A1231" w:rsidRPr="003B204E" w:rsidRDefault="00805FA0" w:rsidP="001A1231">
            <w:pPr>
              <w:pStyle w:val="TableContents"/>
              <w:spacing w:after="0"/>
              <w:rPr>
                <w:rFonts w:ascii="Times New Roman" w:hAnsi="Times New Roman" w:cs="Times New Roman"/>
                <w:b/>
                <w:sz w:val="24"/>
                <w:szCs w:val="24"/>
              </w:rPr>
            </w:pPr>
            <w:r>
              <w:rPr>
                <w:rFonts w:ascii="Times New Roman" w:hAnsi="Times New Roman" w:cs="Times New Roman"/>
                <w:b/>
                <w:sz w:val="24"/>
                <w:szCs w:val="24"/>
              </w:rPr>
              <w:t>04</w:t>
            </w:r>
            <w:r w:rsidR="00C02772">
              <w:rPr>
                <w:rFonts w:ascii="Times New Roman" w:hAnsi="Times New Roman" w:cs="Times New Roman"/>
                <w:b/>
                <w:sz w:val="24"/>
                <w:szCs w:val="24"/>
              </w:rPr>
              <w:t>/</w:t>
            </w:r>
            <w:r>
              <w:rPr>
                <w:rFonts w:ascii="Times New Roman" w:hAnsi="Times New Roman" w:cs="Times New Roman"/>
                <w:b/>
                <w:sz w:val="24"/>
                <w:szCs w:val="24"/>
              </w:rPr>
              <w:t>1</w:t>
            </w:r>
            <w:r w:rsidR="00086534">
              <w:rPr>
                <w:rFonts w:ascii="Times New Roman" w:hAnsi="Times New Roman" w:cs="Times New Roman"/>
                <w:b/>
                <w:sz w:val="24"/>
                <w:szCs w:val="24"/>
              </w:rPr>
              <w:t>0</w:t>
            </w:r>
            <w:r w:rsidR="00C02772">
              <w:rPr>
                <w:rFonts w:ascii="Times New Roman" w:hAnsi="Times New Roman" w:cs="Times New Roman"/>
                <w:b/>
                <w:sz w:val="24"/>
                <w:szCs w:val="24"/>
              </w:rPr>
              <w:t>/20</w:t>
            </w:r>
            <w:r w:rsidR="00136EBA">
              <w:rPr>
                <w:rFonts w:ascii="Times New Roman" w:hAnsi="Times New Roman" w:cs="Times New Roman"/>
                <w:b/>
                <w:sz w:val="24"/>
                <w:szCs w:val="24"/>
              </w:rPr>
              <w:t>24</w:t>
            </w:r>
          </w:p>
        </w:tc>
        <w:tc>
          <w:tcPr>
            <w:tcW w:w="1701" w:type="dxa"/>
            <w:shd w:val="clear" w:color="auto" w:fill="auto"/>
            <w:vAlign w:val="center"/>
          </w:tcPr>
          <w:p w14:paraId="2C233080" w14:textId="19A180EE" w:rsidR="001A1231" w:rsidRPr="002915D6" w:rsidRDefault="001A1231" w:rsidP="001A1231">
            <w:pPr>
              <w:pStyle w:val="TableContents"/>
              <w:spacing w:after="0"/>
              <w:jc w:val="both"/>
              <w:rPr>
                <w:rFonts w:ascii="Times New Roman" w:hAnsi="Times New Roman" w:cs="Times New Roman"/>
                <w:b/>
                <w:color w:val="BC202E"/>
                <w:sz w:val="24"/>
                <w:szCs w:val="24"/>
              </w:rPr>
            </w:pPr>
            <w:r>
              <w:rPr>
                <w:rFonts w:ascii="Times New Roman" w:hAnsi="Times New Roman" w:cs="Times New Roman"/>
                <w:b/>
                <w:color w:val="BC202E"/>
                <w:sz w:val="24"/>
                <w:szCs w:val="24"/>
              </w:rPr>
              <w:t>Batch No:</w:t>
            </w:r>
          </w:p>
        </w:tc>
        <w:tc>
          <w:tcPr>
            <w:tcW w:w="1559" w:type="dxa"/>
            <w:vAlign w:val="center"/>
          </w:tcPr>
          <w:p w14:paraId="5D086D40" w14:textId="1941B9B0" w:rsidR="001A1231" w:rsidRPr="003B204E" w:rsidRDefault="00136EBA" w:rsidP="00136EBA">
            <w:pPr>
              <w:pStyle w:val="TableContents"/>
              <w:spacing w:after="0"/>
              <w:jc w:val="center"/>
              <w:rPr>
                <w:rFonts w:ascii="Times New Roman" w:hAnsi="Times New Roman" w:cs="Times New Roman"/>
                <w:b/>
                <w:sz w:val="24"/>
                <w:szCs w:val="24"/>
              </w:rPr>
            </w:pPr>
            <w:r>
              <w:rPr>
                <w:rFonts w:ascii="Times New Roman" w:hAnsi="Times New Roman" w:cs="Times New Roman"/>
                <w:b/>
                <w:sz w:val="24"/>
                <w:szCs w:val="24"/>
              </w:rPr>
              <w:t>C4-1</w:t>
            </w:r>
          </w:p>
        </w:tc>
      </w:tr>
      <w:tr w:rsidR="001A1231" w:rsidRPr="000A3CCC" w14:paraId="54A161E2" w14:textId="77777777" w:rsidTr="00136EBA">
        <w:tc>
          <w:tcPr>
            <w:tcW w:w="2323" w:type="dxa"/>
            <w:shd w:val="clear" w:color="auto" w:fill="auto"/>
            <w:vAlign w:val="center"/>
          </w:tcPr>
          <w:p w14:paraId="5D870C5D" w14:textId="1F73FC2B" w:rsidR="001A1231" w:rsidRDefault="00A93B97" w:rsidP="001A1231">
            <w:pPr>
              <w:pStyle w:val="TableContents"/>
              <w:spacing w:after="0"/>
              <w:jc w:val="both"/>
              <w:rPr>
                <w:rFonts w:ascii="Times New Roman" w:hAnsi="Times New Roman" w:cs="Times New Roman"/>
                <w:b/>
                <w:color w:val="BC202E"/>
                <w:sz w:val="24"/>
                <w:szCs w:val="24"/>
              </w:rPr>
            </w:pPr>
            <w:r>
              <w:rPr>
                <w:rFonts w:ascii="Times New Roman" w:hAnsi="Times New Roman" w:cs="Times New Roman"/>
                <w:b/>
                <w:color w:val="BC202E"/>
                <w:sz w:val="24"/>
                <w:szCs w:val="24"/>
              </w:rPr>
              <w:t>Student</w:t>
            </w:r>
            <w:r w:rsidR="001A1231">
              <w:rPr>
                <w:rFonts w:ascii="Times New Roman" w:hAnsi="Times New Roman" w:cs="Times New Roman"/>
                <w:b/>
                <w:color w:val="BC202E"/>
                <w:sz w:val="24"/>
                <w:szCs w:val="24"/>
              </w:rPr>
              <w:t xml:space="preserve"> Name:</w:t>
            </w:r>
          </w:p>
        </w:tc>
        <w:tc>
          <w:tcPr>
            <w:tcW w:w="4253" w:type="dxa"/>
            <w:shd w:val="clear" w:color="auto" w:fill="auto"/>
            <w:vAlign w:val="center"/>
          </w:tcPr>
          <w:p w14:paraId="20F22F4B" w14:textId="0E27C60E" w:rsidR="001A1231" w:rsidRDefault="009F1A39" w:rsidP="001A1231">
            <w:pPr>
              <w:pStyle w:val="TableContents"/>
              <w:spacing w:after="0"/>
              <w:rPr>
                <w:rFonts w:ascii="Times New Roman" w:hAnsi="Times New Roman" w:cs="Times New Roman"/>
                <w:b/>
                <w:sz w:val="24"/>
                <w:szCs w:val="24"/>
              </w:rPr>
            </w:pPr>
            <w:r w:rsidRPr="002545D7">
              <w:rPr>
                <w:b/>
                <w:noProof/>
              </w:rPr>
              <w:drawing>
                <wp:anchor distT="0" distB="0" distL="114300" distR="114300" simplePos="0" relativeHeight="251658752" behindDoc="0" locked="0" layoutInCell="1" allowOverlap="1" wp14:anchorId="2676326E" wp14:editId="37B0F3DC">
                  <wp:simplePos x="0" y="0"/>
                  <wp:positionH relativeFrom="margin">
                    <wp:posOffset>1421765</wp:posOffset>
                  </wp:positionH>
                  <wp:positionV relativeFrom="margin">
                    <wp:posOffset>-20320</wp:posOffset>
                  </wp:positionV>
                  <wp:extent cx="840740" cy="257810"/>
                  <wp:effectExtent l="0" t="0" r="0" b="8890"/>
                  <wp:wrapSquare wrapText="bothSides"/>
                  <wp:docPr id="190823304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7357" t="6792" r="10864" b="7137"/>
                          <a:stretch/>
                        </pic:blipFill>
                        <pic:spPr bwMode="auto">
                          <a:xfrm>
                            <a:off x="0" y="0"/>
                            <a:ext cx="840740" cy="25781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36EBA">
              <w:rPr>
                <w:rFonts w:ascii="Times New Roman" w:hAnsi="Times New Roman" w:cs="Times New Roman"/>
                <w:b/>
                <w:sz w:val="24"/>
                <w:szCs w:val="24"/>
              </w:rPr>
              <w:t>Dhruv Pankhania</w:t>
            </w:r>
          </w:p>
        </w:tc>
        <w:tc>
          <w:tcPr>
            <w:tcW w:w="1701" w:type="dxa"/>
            <w:shd w:val="clear" w:color="auto" w:fill="auto"/>
            <w:vAlign w:val="center"/>
          </w:tcPr>
          <w:p w14:paraId="060D0C1E" w14:textId="27AEF37B" w:rsidR="001A1231" w:rsidRDefault="001A1231" w:rsidP="001A1231">
            <w:pPr>
              <w:pStyle w:val="TableContents"/>
              <w:spacing w:after="0"/>
              <w:jc w:val="both"/>
              <w:rPr>
                <w:rFonts w:ascii="Times New Roman" w:hAnsi="Times New Roman" w:cs="Times New Roman"/>
                <w:b/>
                <w:color w:val="BC202E"/>
                <w:sz w:val="24"/>
                <w:szCs w:val="24"/>
              </w:rPr>
            </w:pPr>
            <w:r>
              <w:rPr>
                <w:rFonts w:ascii="Times New Roman" w:hAnsi="Times New Roman" w:cs="Times New Roman"/>
                <w:b/>
                <w:color w:val="BC202E"/>
                <w:sz w:val="24"/>
                <w:szCs w:val="24"/>
              </w:rPr>
              <w:t>Roll No:</w:t>
            </w:r>
          </w:p>
        </w:tc>
        <w:tc>
          <w:tcPr>
            <w:tcW w:w="1559" w:type="dxa"/>
            <w:vAlign w:val="center"/>
          </w:tcPr>
          <w:p w14:paraId="3D969365" w14:textId="175B4372" w:rsidR="001A1231" w:rsidRDefault="00136EBA" w:rsidP="00136EBA">
            <w:pPr>
              <w:pStyle w:val="TableContents"/>
              <w:spacing w:after="0"/>
              <w:jc w:val="center"/>
              <w:rPr>
                <w:rFonts w:ascii="Times New Roman" w:hAnsi="Times New Roman" w:cs="Times New Roman"/>
                <w:b/>
                <w:sz w:val="24"/>
                <w:szCs w:val="24"/>
              </w:rPr>
            </w:pPr>
            <w:r>
              <w:rPr>
                <w:rFonts w:ascii="Times New Roman" w:hAnsi="Times New Roman" w:cs="Times New Roman"/>
                <w:b/>
                <w:sz w:val="24"/>
                <w:szCs w:val="24"/>
              </w:rPr>
              <w:t>16010124216</w:t>
            </w:r>
          </w:p>
        </w:tc>
      </w:tr>
      <w:tr w:rsidR="001A1231" w:rsidRPr="000A3CCC" w14:paraId="0F1AD1C1" w14:textId="77777777" w:rsidTr="00136EBA">
        <w:tc>
          <w:tcPr>
            <w:tcW w:w="2323" w:type="dxa"/>
            <w:shd w:val="clear" w:color="auto" w:fill="auto"/>
            <w:vAlign w:val="center"/>
          </w:tcPr>
          <w:p w14:paraId="4A82FFDC" w14:textId="1FAC1364" w:rsidR="001A1231" w:rsidRDefault="001A1231" w:rsidP="001A1231">
            <w:pPr>
              <w:pStyle w:val="TableContents"/>
              <w:spacing w:after="0"/>
              <w:jc w:val="both"/>
              <w:rPr>
                <w:rFonts w:ascii="Times New Roman" w:hAnsi="Times New Roman" w:cs="Times New Roman"/>
                <w:b/>
                <w:color w:val="BC202E"/>
                <w:sz w:val="24"/>
                <w:szCs w:val="24"/>
              </w:rPr>
            </w:pPr>
            <w:r>
              <w:rPr>
                <w:rFonts w:ascii="Times New Roman" w:hAnsi="Times New Roman" w:cs="Times New Roman"/>
                <w:b/>
                <w:color w:val="BC202E"/>
                <w:sz w:val="24"/>
                <w:szCs w:val="24"/>
              </w:rPr>
              <w:t>Faculty Sign &amp; Date:</w:t>
            </w:r>
          </w:p>
        </w:tc>
        <w:tc>
          <w:tcPr>
            <w:tcW w:w="4253" w:type="dxa"/>
            <w:shd w:val="clear" w:color="auto" w:fill="auto"/>
            <w:vAlign w:val="center"/>
          </w:tcPr>
          <w:p w14:paraId="1E9E88D8" w14:textId="77777777" w:rsidR="001A1231" w:rsidRDefault="001A1231" w:rsidP="001A1231">
            <w:pPr>
              <w:pStyle w:val="TableContents"/>
              <w:spacing w:after="0"/>
              <w:rPr>
                <w:rFonts w:ascii="Times New Roman" w:hAnsi="Times New Roman" w:cs="Times New Roman"/>
                <w:b/>
                <w:sz w:val="24"/>
                <w:szCs w:val="24"/>
              </w:rPr>
            </w:pPr>
          </w:p>
        </w:tc>
        <w:tc>
          <w:tcPr>
            <w:tcW w:w="1701" w:type="dxa"/>
            <w:shd w:val="clear" w:color="auto" w:fill="auto"/>
            <w:vAlign w:val="center"/>
          </w:tcPr>
          <w:p w14:paraId="42F48BDA" w14:textId="2770A677" w:rsidR="001A1231" w:rsidRDefault="001A1231" w:rsidP="001A1231">
            <w:pPr>
              <w:pStyle w:val="TableContents"/>
              <w:spacing w:after="0"/>
              <w:jc w:val="both"/>
              <w:rPr>
                <w:rFonts w:ascii="Times New Roman" w:hAnsi="Times New Roman" w:cs="Times New Roman"/>
                <w:b/>
                <w:color w:val="BC202E"/>
                <w:sz w:val="24"/>
                <w:szCs w:val="24"/>
              </w:rPr>
            </w:pPr>
            <w:r>
              <w:rPr>
                <w:rFonts w:ascii="Times New Roman" w:hAnsi="Times New Roman" w:cs="Times New Roman"/>
                <w:b/>
                <w:color w:val="BC202E"/>
                <w:sz w:val="24"/>
                <w:szCs w:val="24"/>
              </w:rPr>
              <w:t>Grade/Marks:</w:t>
            </w:r>
          </w:p>
        </w:tc>
        <w:tc>
          <w:tcPr>
            <w:tcW w:w="1559" w:type="dxa"/>
            <w:vAlign w:val="center"/>
          </w:tcPr>
          <w:p w14:paraId="3AA60BAD" w14:textId="581D6F8B" w:rsidR="001A1231" w:rsidRDefault="00136EBA" w:rsidP="00136EBA">
            <w:pPr>
              <w:pStyle w:val="TableContents"/>
              <w:spacing w:after="0"/>
              <w:jc w:val="center"/>
              <w:rPr>
                <w:rFonts w:ascii="Times New Roman" w:hAnsi="Times New Roman" w:cs="Times New Roman"/>
                <w:b/>
                <w:sz w:val="24"/>
                <w:szCs w:val="24"/>
              </w:rPr>
            </w:pPr>
            <w:r>
              <w:rPr>
                <w:rFonts w:ascii="Times New Roman" w:hAnsi="Times New Roman" w:cs="Times New Roman"/>
                <w:b/>
                <w:sz w:val="24"/>
                <w:szCs w:val="24"/>
              </w:rPr>
              <w:t>/20</w:t>
            </w:r>
          </w:p>
        </w:tc>
      </w:tr>
    </w:tbl>
    <w:p w14:paraId="4E34ECEC" w14:textId="77777777" w:rsidR="000B0D21" w:rsidRDefault="000B0D21">
      <w:pPr>
        <w:rPr>
          <w:rFonts w:ascii="Times New Roman" w:hAnsi="Times New Roman" w:cs="Times New Roman"/>
          <w:b/>
          <w:sz w:val="28"/>
          <w:szCs w:val="28"/>
        </w:rPr>
      </w:pPr>
    </w:p>
    <w:p w14:paraId="5F72010F" w14:textId="77777777" w:rsidR="000B0D21" w:rsidRDefault="000B0D21">
      <w:pPr>
        <w:rPr>
          <w:rFonts w:ascii="Times New Roman" w:hAnsi="Times New Roman" w:cs="Times New Roman"/>
          <w:b/>
          <w:sz w:val="28"/>
          <w:szCs w:val="28"/>
        </w:rPr>
      </w:pPr>
    </w:p>
    <w:p w14:paraId="578F912F" w14:textId="383ADFD1" w:rsidR="001F0663" w:rsidRDefault="001F0663" w:rsidP="001D6337">
      <w:pPr>
        <w:shd w:val="clear" w:color="auto" w:fill="FFFFFF"/>
        <w:spacing w:before="100" w:beforeAutospacing="1" w:after="100" w:afterAutospacing="1" w:line="240" w:lineRule="auto"/>
        <w:rPr>
          <w:rFonts w:ascii="Times New Roman" w:hAnsi="Times New Roman" w:cs="Times New Roman"/>
          <w:b/>
          <w:sz w:val="28"/>
          <w:szCs w:val="28"/>
        </w:rPr>
      </w:pPr>
    </w:p>
    <w:p w14:paraId="36CA9472" w14:textId="77777777" w:rsidR="00A25C5E" w:rsidRDefault="00A25C5E" w:rsidP="00EE59A2">
      <w:pPr>
        <w:shd w:val="clear" w:color="auto" w:fill="FFFFFF"/>
        <w:spacing w:after="0" w:line="240" w:lineRule="auto"/>
        <w:ind w:left="-709"/>
        <w:jc w:val="center"/>
        <w:rPr>
          <w:rFonts w:ascii="Times New Roman" w:hAnsi="Times New Roman" w:cs="Times New Roman"/>
          <w:b/>
          <w:color w:val="BC202E"/>
          <w:sz w:val="28"/>
          <w:szCs w:val="28"/>
        </w:rPr>
      </w:pPr>
    </w:p>
    <w:p w14:paraId="33271B2C" w14:textId="4CC0089F" w:rsidR="00A25C5E" w:rsidRPr="00A25C5E" w:rsidRDefault="00BD7544" w:rsidP="00EE59A2">
      <w:pPr>
        <w:shd w:val="clear" w:color="auto" w:fill="FFFFFF"/>
        <w:spacing w:after="0" w:line="240" w:lineRule="auto"/>
        <w:ind w:left="-709"/>
        <w:jc w:val="center"/>
        <w:rPr>
          <w:rFonts w:ascii="Times New Roman" w:eastAsia="Times New Roman" w:hAnsi="Times New Roman"/>
          <w:b/>
          <w:iCs/>
          <w:color w:val="BC202E"/>
          <w:sz w:val="20"/>
          <w:szCs w:val="20"/>
        </w:rPr>
      </w:pPr>
      <w:r>
        <w:rPr>
          <w:rFonts w:ascii="Times New Roman" w:hAnsi="Times New Roman" w:cs="Times New Roman"/>
          <w:b/>
          <w:color w:val="BC202E"/>
          <w:sz w:val="28"/>
          <w:szCs w:val="28"/>
        </w:rPr>
        <w:t>Experiment No: 5</w:t>
      </w:r>
    </w:p>
    <w:p w14:paraId="115CD8AC" w14:textId="5E223E28" w:rsidR="001D6337" w:rsidRPr="00EE59A2" w:rsidRDefault="001D6337" w:rsidP="00EE59A2">
      <w:pPr>
        <w:shd w:val="clear" w:color="auto" w:fill="FFFFFF"/>
        <w:spacing w:after="0" w:line="240" w:lineRule="auto"/>
        <w:ind w:left="-709"/>
        <w:jc w:val="center"/>
        <w:rPr>
          <w:rFonts w:ascii="Arial" w:eastAsia="Times New Roman" w:hAnsi="Arial" w:cs="Arial"/>
          <w:b/>
          <w:color w:val="222222"/>
          <w:sz w:val="28"/>
          <w:szCs w:val="28"/>
        </w:rPr>
      </w:pPr>
      <w:r w:rsidRPr="00EE59A2">
        <w:rPr>
          <w:rFonts w:ascii="Times New Roman" w:eastAsia="Times New Roman" w:hAnsi="Times New Roman"/>
          <w:b/>
          <w:iCs/>
          <w:color w:val="BC202E"/>
          <w:sz w:val="28"/>
          <w:szCs w:val="28"/>
        </w:rPr>
        <w:t>Title:</w:t>
      </w:r>
      <w:r w:rsidRPr="00EE59A2">
        <w:rPr>
          <w:rFonts w:ascii="Times New Roman" w:eastAsia="Times New Roman" w:hAnsi="Times New Roman"/>
          <w:b/>
          <w:iCs/>
          <w:sz w:val="28"/>
          <w:szCs w:val="28"/>
        </w:rPr>
        <w:t xml:space="preserve"> </w:t>
      </w:r>
      <w:r w:rsidR="00920013">
        <w:rPr>
          <w:rFonts w:ascii="Times New Roman" w:eastAsia="Times New Roman" w:hAnsi="Times New Roman"/>
          <w:b/>
          <w:iCs/>
          <w:sz w:val="28"/>
          <w:szCs w:val="28"/>
        </w:rPr>
        <w:t>Power factor improvement (series)</w:t>
      </w:r>
    </w:p>
    <w:p w14:paraId="03C15912" w14:textId="4601C7D4" w:rsidR="001D6337" w:rsidRDefault="001D6337" w:rsidP="001D6337">
      <w:pPr>
        <w:shd w:val="clear" w:color="auto" w:fill="FFFFFF"/>
        <w:spacing w:after="0" w:line="240" w:lineRule="auto"/>
        <w:ind w:left="-709"/>
        <w:rPr>
          <w:rFonts w:ascii="Times New Roman" w:hAnsi="Times New Roman"/>
          <w:b/>
          <w:sz w:val="24"/>
          <w:szCs w:val="24"/>
        </w:rPr>
      </w:pPr>
    </w:p>
    <w:tbl>
      <w:tblPr>
        <w:tblStyle w:val="TableGrid"/>
        <w:tblW w:w="0" w:type="auto"/>
        <w:tblInd w:w="-176" w:type="dxa"/>
        <w:tblLook w:val="04A0" w:firstRow="1" w:lastRow="0" w:firstColumn="1" w:lastColumn="0" w:noHBand="0" w:noVBand="1"/>
      </w:tblPr>
      <w:tblGrid>
        <w:gridCol w:w="9782"/>
      </w:tblGrid>
      <w:tr w:rsidR="007609F2" w14:paraId="6486D4BF" w14:textId="77777777" w:rsidTr="00A25C5E">
        <w:tc>
          <w:tcPr>
            <w:tcW w:w="9782" w:type="dxa"/>
          </w:tcPr>
          <w:p w14:paraId="517DDCA7" w14:textId="38196B02" w:rsidR="007609F2" w:rsidRPr="007609F2" w:rsidRDefault="007609F2" w:rsidP="00EE59A2">
            <w:pPr>
              <w:shd w:val="clear" w:color="auto" w:fill="FFFFFF"/>
              <w:ind w:left="-709" w:firstLine="709"/>
              <w:rPr>
                <w:rFonts w:ascii="Arial" w:eastAsia="Times New Roman" w:hAnsi="Arial" w:cs="Arial"/>
                <w:b/>
                <w:color w:val="222222"/>
                <w:sz w:val="24"/>
                <w:szCs w:val="24"/>
              </w:rPr>
            </w:pPr>
            <w:r w:rsidRPr="001D6337">
              <w:rPr>
                <w:rFonts w:ascii="Times New Roman" w:hAnsi="Times New Roman"/>
                <w:b/>
                <w:color w:val="BC202E"/>
                <w:sz w:val="24"/>
                <w:szCs w:val="24"/>
              </w:rPr>
              <w:t>Aim and Objective of the Experiment:</w:t>
            </w:r>
          </w:p>
        </w:tc>
      </w:tr>
      <w:tr w:rsidR="007609F2" w14:paraId="49E698EB" w14:textId="77777777" w:rsidTr="00920013">
        <w:trPr>
          <w:trHeight w:val="539"/>
        </w:trPr>
        <w:tc>
          <w:tcPr>
            <w:tcW w:w="9782" w:type="dxa"/>
          </w:tcPr>
          <w:p w14:paraId="239C9AAD" w14:textId="60F4020C" w:rsidR="007609F2" w:rsidRPr="00BD7544" w:rsidRDefault="00920013" w:rsidP="00BD7544">
            <w:pPr>
              <w:rPr>
                <w:rFonts w:ascii="Times New Roman" w:hAnsi="Times New Roman"/>
                <w:sz w:val="24"/>
                <w:szCs w:val="24"/>
                <w:lang w:val="en"/>
              </w:rPr>
            </w:pPr>
            <w:r w:rsidRPr="00BD7544">
              <w:rPr>
                <w:rFonts w:ascii="Times New Roman" w:hAnsi="Times New Roman"/>
                <w:sz w:val="24"/>
                <w:szCs w:val="24"/>
                <w:lang w:val="en"/>
              </w:rPr>
              <w:t xml:space="preserve">To improve power </w:t>
            </w:r>
            <w:proofErr w:type="gramStart"/>
            <w:r w:rsidRPr="00BD7544">
              <w:rPr>
                <w:rFonts w:ascii="Times New Roman" w:hAnsi="Times New Roman"/>
                <w:sz w:val="24"/>
                <w:szCs w:val="24"/>
                <w:lang w:val="en"/>
              </w:rPr>
              <w:t>factor</w:t>
            </w:r>
            <w:proofErr w:type="gramEnd"/>
            <w:r w:rsidRPr="00BD7544">
              <w:rPr>
                <w:rFonts w:ascii="Times New Roman" w:hAnsi="Times New Roman"/>
                <w:sz w:val="24"/>
                <w:szCs w:val="24"/>
                <w:lang w:val="en"/>
              </w:rPr>
              <w:t xml:space="preserve"> of a </w:t>
            </w:r>
            <w:proofErr w:type="gramStart"/>
            <w:r w:rsidRPr="00BD7544">
              <w:rPr>
                <w:rFonts w:ascii="Times New Roman" w:hAnsi="Times New Roman"/>
                <w:sz w:val="24"/>
                <w:szCs w:val="24"/>
                <w:lang w:val="en"/>
              </w:rPr>
              <w:t>single phase</w:t>
            </w:r>
            <w:proofErr w:type="gramEnd"/>
            <w:r w:rsidRPr="00BD7544">
              <w:rPr>
                <w:rFonts w:ascii="Times New Roman" w:hAnsi="Times New Roman"/>
                <w:sz w:val="24"/>
                <w:szCs w:val="24"/>
                <w:lang w:val="en"/>
              </w:rPr>
              <w:t xml:space="preserve"> inductive AC circuit using capacitor in series with it.</w:t>
            </w:r>
          </w:p>
        </w:tc>
      </w:tr>
    </w:tbl>
    <w:p w14:paraId="4D5BDB18" w14:textId="77777777" w:rsidR="007609F2" w:rsidRDefault="007609F2" w:rsidP="001D6337">
      <w:pPr>
        <w:shd w:val="clear" w:color="auto" w:fill="FFFFFF"/>
        <w:spacing w:after="0" w:line="240" w:lineRule="auto"/>
        <w:ind w:left="-709"/>
        <w:rPr>
          <w:rFonts w:ascii="Times New Roman" w:hAnsi="Times New Roman"/>
          <w:b/>
          <w:sz w:val="24"/>
          <w:szCs w:val="24"/>
        </w:rPr>
      </w:pPr>
    </w:p>
    <w:tbl>
      <w:tblPr>
        <w:tblStyle w:val="TableGrid"/>
        <w:tblW w:w="0" w:type="auto"/>
        <w:tblInd w:w="-176" w:type="dxa"/>
        <w:tblLook w:val="04A0" w:firstRow="1" w:lastRow="0" w:firstColumn="1" w:lastColumn="0" w:noHBand="0" w:noVBand="1"/>
      </w:tblPr>
      <w:tblGrid>
        <w:gridCol w:w="9782"/>
      </w:tblGrid>
      <w:tr w:rsidR="007609F2" w14:paraId="732849D6" w14:textId="77777777" w:rsidTr="00A25C5E">
        <w:tc>
          <w:tcPr>
            <w:tcW w:w="9782" w:type="dxa"/>
          </w:tcPr>
          <w:p w14:paraId="17D22028" w14:textId="5D876C87" w:rsidR="007609F2" w:rsidRPr="007609F2" w:rsidRDefault="009C6CA6" w:rsidP="007609F2">
            <w:pPr>
              <w:widowControl w:val="0"/>
              <w:suppressAutoHyphens/>
              <w:spacing w:line="264" w:lineRule="auto"/>
              <w:jc w:val="both"/>
              <w:rPr>
                <w:rFonts w:ascii="Times New Roman" w:hAnsi="Times New Roman"/>
                <w:b/>
                <w:sz w:val="24"/>
                <w:szCs w:val="24"/>
              </w:rPr>
            </w:pPr>
            <w:r>
              <w:rPr>
                <w:rFonts w:ascii="Times New Roman" w:hAnsi="Times New Roman"/>
                <w:b/>
                <w:color w:val="BC202E"/>
                <w:sz w:val="24"/>
                <w:szCs w:val="24"/>
              </w:rPr>
              <w:t>Requirements</w:t>
            </w:r>
            <w:r w:rsidR="007609F2" w:rsidRPr="001D6337">
              <w:rPr>
                <w:rFonts w:ascii="Times New Roman" w:hAnsi="Times New Roman"/>
                <w:b/>
                <w:color w:val="BC202E"/>
                <w:sz w:val="24"/>
                <w:szCs w:val="24"/>
              </w:rPr>
              <w:t>:</w:t>
            </w:r>
            <w:r w:rsidR="007609F2" w:rsidRPr="001D6337">
              <w:rPr>
                <w:rFonts w:ascii="Times New Roman" w:hAnsi="Times New Roman"/>
                <w:b/>
                <w:sz w:val="24"/>
                <w:szCs w:val="24"/>
              </w:rPr>
              <w:t xml:space="preserve"> </w:t>
            </w:r>
          </w:p>
        </w:tc>
      </w:tr>
      <w:tr w:rsidR="007609F2" w14:paraId="734D9625" w14:textId="77777777" w:rsidTr="00366265">
        <w:trPr>
          <w:trHeight w:val="368"/>
        </w:trPr>
        <w:tc>
          <w:tcPr>
            <w:tcW w:w="9782" w:type="dxa"/>
          </w:tcPr>
          <w:p w14:paraId="6A4BA6DF" w14:textId="57340098" w:rsidR="003F35E7" w:rsidRPr="007609F2" w:rsidRDefault="00920013" w:rsidP="00920013">
            <w:pPr>
              <w:pStyle w:val="NoSpacing"/>
              <w:rPr>
                <w:rFonts w:ascii="Times New Roman" w:hAnsi="Times New Roman"/>
                <w:sz w:val="24"/>
                <w:szCs w:val="24"/>
                <w:lang w:eastAsia="en-IN"/>
              </w:rPr>
            </w:pPr>
            <w:r w:rsidRPr="003E4FCA">
              <w:rPr>
                <w:rFonts w:ascii="Times New Roman" w:hAnsi="Times New Roman"/>
                <w:bCs/>
                <w:sz w:val="24"/>
                <w:szCs w:val="24"/>
              </w:rPr>
              <w:t>I</w:t>
            </w:r>
            <w:r w:rsidRPr="003E4FCA">
              <w:rPr>
                <w:rFonts w:ascii="Times New Roman" w:hAnsi="Times New Roman"/>
                <w:sz w:val="24"/>
                <w:szCs w:val="24"/>
              </w:rPr>
              <w:t xml:space="preserve">nductor box, 1 KΩ-3W Resistor, Capacitor box, </w:t>
            </w:r>
            <w:r>
              <w:rPr>
                <w:rFonts w:ascii="Times New Roman" w:hAnsi="Times New Roman"/>
                <w:sz w:val="24"/>
                <w:szCs w:val="24"/>
              </w:rPr>
              <w:t xml:space="preserve">AC </w:t>
            </w:r>
            <w:r w:rsidRPr="003E4FCA">
              <w:rPr>
                <w:rFonts w:ascii="Times New Roman" w:hAnsi="Times New Roman"/>
                <w:sz w:val="24"/>
                <w:szCs w:val="24"/>
              </w:rPr>
              <w:t xml:space="preserve">Ammeter and </w:t>
            </w:r>
            <w:r>
              <w:rPr>
                <w:rFonts w:ascii="Times New Roman" w:hAnsi="Times New Roman"/>
                <w:sz w:val="24"/>
                <w:szCs w:val="24"/>
              </w:rPr>
              <w:t>AC Voltmeter.</w:t>
            </w:r>
          </w:p>
        </w:tc>
      </w:tr>
    </w:tbl>
    <w:p w14:paraId="7E587389" w14:textId="77777777" w:rsidR="006F43EE" w:rsidRDefault="006F43EE" w:rsidP="007609F2">
      <w:pPr>
        <w:widowControl w:val="0"/>
        <w:suppressAutoHyphens/>
        <w:spacing w:after="0" w:line="264" w:lineRule="auto"/>
        <w:ind w:hanging="851"/>
        <w:jc w:val="both"/>
        <w:rPr>
          <w:rFonts w:ascii="Times New Roman" w:hAnsi="Times New Roman"/>
          <w:b/>
          <w:sz w:val="24"/>
          <w:szCs w:val="24"/>
        </w:rPr>
      </w:pPr>
    </w:p>
    <w:tbl>
      <w:tblPr>
        <w:tblW w:w="9914" w:type="dxa"/>
        <w:tblInd w:w="-1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914"/>
      </w:tblGrid>
      <w:tr w:rsidR="00FE4237" w14:paraId="3F64FA8F" w14:textId="77777777" w:rsidTr="00CD5D4A">
        <w:tc>
          <w:tcPr>
            <w:tcW w:w="9914" w:type="dxa"/>
          </w:tcPr>
          <w:p w14:paraId="39BDBF69" w14:textId="77777777" w:rsidR="00FE4237" w:rsidRDefault="00FE4237" w:rsidP="00CD5D4A">
            <w:pPr>
              <w:widowControl w:val="0"/>
              <w:spacing w:line="264" w:lineRule="auto"/>
              <w:jc w:val="both"/>
              <w:rPr>
                <w:rFonts w:ascii="Times New Roman" w:eastAsia="Times New Roman" w:hAnsi="Times New Roman" w:cs="Times New Roman"/>
                <w:b/>
                <w:sz w:val="24"/>
                <w:szCs w:val="24"/>
              </w:rPr>
            </w:pPr>
            <w:r>
              <w:rPr>
                <w:rFonts w:ascii="Times New Roman" w:eastAsia="Times New Roman" w:hAnsi="Times New Roman" w:cs="Times New Roman"/>
                <w:b/>
                <w:color w:val="BC202E"/>
                <w:sz w:val="24"/>
                <w:szCs w:val="24"/>
              </w:rPr>
              <w:t>COs to be achieved:</w:t>
            </w:r>
          </w:p>
        </w:tc>
      </w:tr>
      <w:tr w:rsidR="00FE4237" w14:paraId="63B8C66F" w14:textId="77777777" w:rsidTr="00CD5D4A">
        <w:tc>
          <w:tcPr>
            <w:tcW w:w="9914" w:type="dxa"/>
          </w:tcPr>
          <w:p w14:paraId="1FED0A81" w14:textId="77777777" w:rsidR="00FE4237" w:rsidRDefault="00FE4237" w:rsidP="00CD5D4A">
            <w:pPr>
              <w:widowControl w:val="0"/>
              <w:spacing w:line="264" w:lineRule="auto"/>
              <w:jc w:val="both"/>
              <w:rPr>
                <w:rFonts w:ascii="Times New Roman" w:eastAsia="Times New Roman" w:hAnsi="Times New Roman" w:cs="Times New Roman"/>
                <w:sz w:val="24"/>
                <w:szCs w:val="24"/>
              </w:rPr>
            </w:pPr>
            <w:r w:rsidRPr="006F0F1E">
              <w:rPr>
                <w:rFonts w:ascii="Times New Roman" w:eastAsia="Times New Roman" w:hAnsi="Times New Roman" w:cs="Times New Roman"/>
                <w:b/>
                <w:sz w:val="24"/>
                <w:szCs w:val="24"/>
              </w:rPr>
              <w:t>CO2:</w:t>
            </w:r>
            <w:r w:rsidRPr="006F0F1E">
              <w:rPr>
                <w:rFonts w:ascii="Times New Roman" w:eastAsia="Times New Roman" w:hAnsi="Times New Roman" w:cs="Times New Roman"/>
                <w:sz w:val="24"/>
                <w:szCs w:val="24"/>
              </w:rPr>
              <w:t xml:space="preserve"> Demonstrate and analyze steady state response of single phase and three phase circuits</w:t>
            </w:r>
          </w:p>
        </w:tc>
      </w:tr>
    </w:tbl>
    <w:p w14:paraId="76007F1B" w14:textId="77777777" w:rsidR="00FE4237" w:rsidRDefault="00FE4237" w:rsidP="007609F2">
      <w:pPr>
        <w:widowControl w:val="0"/>
        <w:suppressAutoHyphens/>
        <w:spacing w:after="0" w:line="264" w:lineRule="auto"/>
        <w:ind w:hanging="851"/>
        <w:jc w:val="both"/>
        <w:rPr>
          <w:rFonts w:ascii="Times New Roman" w:hAnsi="Times New Roman"/>
          <w:b/>
          <w:sz w:val="24"/>
          <w:szCs w:val="24"/>
        </w:rPr>
      </w:pPr>
    </w:p>
    <w:tbl>
      <w:tblPr>
        <w:tblStyle w:val="TableGrid"/>
        <w:tblW w:w="0" w:type="auto"/>
        <w:tblInd w:w="-176" w:type="dxa"/>
        <w:tblLook w:val="04A0" w:firstRow="1" w:lastRow="0" w:firstColumn="1" w:lastColumn="0" w:noHBand="0" w:noVBand="1"/>
      </w:tblPr>
      <w:tblGrid>
        <w:gridCol w:w="9782"/>
      </w:tblGrid>
      <w:tr w:rsidR="007609F2" w14:paraId="759C209C" w14:textId="77777777" w:rsidTr="00A25C5E">
        <w:tc>
          <w:tcPr>
            <w:tcW w:w="9782" w:type="dxa"/>
          </w:tcPr>
          <w:p w14:paraId="671D99A4" w14:textId="189F51C6" w:rsidR="007609F2" w:rsidRPr="007609F2" w:rsidRDefault="007609F2" w:rsidP="00EE59A2">
            <w:pPr>
              <w:shd w:val="clear" w:color="auto" w:fill="FFFFFF"/>
              <w:ind w:left="-709" w:firstLine="709"/>
              <w:rPr>
                <w:rFonts w:ascii="Arial" w:eastAsia="Times New Roman" w:hAnsi="Arial" w:cs="Arial"/>
                <w:b/>
                <w:color w:val="222222"/>
                <w:sz w:val="24"/>
                <w:szCs w:val="24"/>
              </w:rPr>
            </w:pPr>
            <w:r w:rsidRPr="007609F2">
              <w:rPr>
                <w:rFonts w:ascii="Times New Roman" w:hAnsi="Times New Roman"/>
                <w:b/>
                <w:color w:val="BC202E"/>
                <w:sz w:val="24"/>
                <w:szCs w:val="24"/>
              </w:rPr>
              <w:t>Theory:</w:t>
            </w:r>
          </w:p>
        </w:tc>
      </w:tr>
      <w:tr w:rsidR="007609F2" w14:paraId="1E4A35C7" w14:textId="77777777" w:rsidTr="00A25C5E">
        <w:tc>
          <w:tcPr>
            <w:tcW w:w="9782" w:type="dxa"/>
          </w:tcPr>
          <w:p w14:paraId="666F59DF" w14:textId="77777777" w:rsidR="00920013" w:rsidRPr="003E4FCA" w:rsidRDefault="00920013" w:rsidP="00E14992">
            <w:pPr>
              <w:widowControl w:val="0"/>
              <w:overflowPunct w:val="0"/>
              <w:autoSpaceDE w:val="0"/>
              <w:autoSpaceDN w:val="0"/>
              <w:adjustRightInd w:val="0"/>
              <w:spacing w:line="232" w:lineRule="auto"/>
              <w:ind w:right="54"/>
              <w:jc w:val="both"/>
              <w:rPr>
                <w:rFonts w:ascii="Times New Roman" w:hAnsi="Times New Roman"/>
                <w:bCs/>
                <w:sz w:val="24"/>
                <w:szCs w:val="24"/>
              </w:rPr>
            </w:pPr>
            <w:r w:rsidRPr="003E4FCA">
              <w:rPr>
                <w:rFonts w:ascii="Times New Roman" w:hAnsi="Times New Roman"/>
                <w:bCs/>
                <w:sz w:val="24"/>
                <w:szCs w:val="24"/>
              </w:rPr>
              <w:t xml:space="preserve">When we need to convert electrical energy to mechanical energy, electric motors are used for it. These AC motors </w:t>
            </w:r>
            <w:proofErr w:type="gramStart"/>
            <w:r w:rsidRPr="003E4FCA">
              <w:rPr>
                <w:rFonts w:ascii="Times New Roman" w:hAnsi="Times New Roman"/>
                <w:bCs/>
                <w:sz w:val="24"/>
                <w:szCs w:val="24"/>
              </w:rPr>
              <w:t>converts</w:t>
            </w:r>
            <w:proofErr w:type="gramEnd"/>
            <w:r w:rsidRPr="003E4FCA">
              <w:rPr>
                <w:rFonts w:ascii="Times New Roman" w:hAnsi="Times New Roman"/>
                <w:bCs/>
                <w:sz w:val="24"/>
                <w:szCs w:val="24"/>
              </w:rPr>
              <w:t xml:space="preserve"> electric energy </w:t>
            </w:r>
            <w:proofErr w:type="gramStart"/>
            <w:r w:rsidRPr="003E4FCA">
              <w:rPr>
                <w:rFonts w:ascii="Times New Roman" w:hAnsi="Times New Roman"/>
                <w:bCs/>
                <w:sz w:val="24"/>
                <w:szCs w:val="24"/>
              </w:rPr>
              <w:t>in</w:t>
            </w:r>
            <w:proofErr w:type="gramEnd"/>
            <w:r w:rsidRPr="003E4FCA">
              <w:rPr>
                <w:rFonts w:ascii="Times New Roman" w:hAnsi="Times New Roman"/>
                <w:bCs/>
                <w:sz w:val="24"/>
                <w:szCs w:val="24"/>
              </w:rPr>
              <w:t xml:space="preserve"> two forms namely mechanical energy in the form of rotary motion and other is magnetic field. Magnetizing currents are lagging to the supply voltage. This magnetic energy is not </w:t>
            </w:r>
            <w:proofErr w:type="gramStart"/>
            <w:r w:rsidRPr="003E4FCA">
              <w:rPr>
                <w:rFonts w:ascii="Times New Roman" w:hAnsi="Times New Roman"/>
                <w:bCs/>
                <w:sz w:val="24"/>
                <w:szCs w:val="24"/>
              </w:rPr>
              <w:t>a mechanical</w:t>
            </w:r>
            <w:proofErr w:type="gramEnd"/>
            <w:r w:rsidRPr="003E4FCA">
              <w:rPr>
                <w:rFonts w:ascii="Times New Roman" w:hAnsi="Times New Roman"/>
                <w:bCs/>
                <w:sz w:val="24"/>
                <w:szCs w:val="24"/>
              </w:rPr>
              <w:t xml:space="preserve"> energy so it is kind of wastage, but without which motor will not run and convert electric energy into mechanical energy. Such form of energy is </w:t>
            </w:r>
            <w:proofErr w:type="gramStart"/>
            <w:r w:rsidRPr="003E4FCA">
              <w:rPr>
                <w:rFonts w:ascii="Times New Roman" w:hAnsi="Times New Roman"/>
                <w:bCs/>
                <w:sz w:val="24"/>
                <w:szCs w:val="24"/>
              </w:rPr>
              <w:t>called as</w:t>
            </w:r>
            <w:proofErr w:type="gramEnd"/>
            <w:r w:rsidRPr="003E4FCA">
              <w:rPr>
                <w:rFonts w:ascii="Times New Roman" w:hAnsi="Times New Roman"/>
                <w:bCs/>
                <w:sz w:val="24"/>
                <w:szCs w:val="24"/>
              </w:rPr>
              <w:t xml:space="preserve"> reactive power. Reactive power must be as </w:t>
            </w:r>
            <w:proofErr w:type="gramStart"/>
            <w:r w:rsidRPr="003E4FCA">
              <w:rPr>
                <w:rFonts w:ascii="Times New Roman" w:hAnsi="Times New Roman"/>
                <w:bCs/>
                <w:sz w:val="24"/>
                <w:szCs w:val="24"/>
              </w:rPr>
              <w:t>less</w:t>
            </w:r>
            <w:proofErr w:type="gramEnd"/>
            <w:r w:rsidRPr="003E4FCA">
              <w:rPr>
                <w:rFonts w:ascii="Times New Roman" w:hAnsi="Times New Roman"/>
                <w:bCs/>
                <w:sz w:val="24"/>
                <w:szCs w:val="24"/>
              </w:rPr>
              <w:t xml:space="preserve"> as possible so that the load will utilize maximum </w:t>
            </w:r>
            <w:proofErr w:type="gramStart"/>
            <w:r w:rsidRPr="003E4FCA">
              <w:rPr>
                <w:rFonts w:ascii="Times New Roman" w:hAnsi="Times New Roman"/>
                <w:bCs/>
                <w:sz w:val="24"/>
                <w:szCs w:val="24"/>
              </w:rPr>
              <w:t>power</w:t>
            </w:r>
            <w:proofErr w:type="gramEnd"/>
            <w:r w:rsidRPr="003E4FCA">
              <w:rPr>
                <w:rFonts w:ascii="Times New Roman" w:hAnsi="Times New Roman"/>
                <w:bCs/>
                <w:sz w:val="24"/>
                <w:szCs w:val="24"/>
              </w:rPr>
              <w:t xml:space="preserve"> and current requirement will be less for the same amount power. As the current requirement is less, so wire thickness will be small in diameter. Installation </w:t>
            </w:r>
            <w:proofErr w:type="gramStart"/>
            <w:r w:rsidRPr="003E4FCA">
              <w:rPr>
                <w:rFonts w:ascii="Times New Roman" w:hAnsi="Times New Roman"/>
                <w:bCs/>
                <w:sz w:val="24"/>
                <w:szCs w:val="24"/>
              </w:rPr>
              <w:t>cost</w:t>
            </w:r>
            <w:proofErr w:type="gramEnd"/>
            <w:r w:rsidRPr="003E4FCA">
              <w:rPr>
                <w:rFonts w:ascii="Times New Roman" w:hAnsi="Times New Roman"/>
                <w:bCs/>
                <w:sz w:val="24"/>
                <w:szCs w:val="24"/>
              </w:rPr>
              <w:t xml:space="preserve"> and energy cost will be also reduced. To reduce reactive power of the circuit, different power factor improvement methods are used. One of the most familiar </w:t>
            </w:r>
            <w:proofErr w:type="gramStart"/>
            <w:r w:rsidRPr="003E4FCA">
              <w:rPr>
                <w:rFonts w:ascii="Times New Roman" w:hAnsi="Times New Roman"/>
                <w:bCs/>
                <w:sz w:val="24"/>
                <w:szCs w:val="24"/>
              </w:rPr>
              <w:t>method</w:t>
            </w:r>
            <w:proofErr w:type="gramEnd"/>
            <w:r w:rsidRPr="003E4FCA">
              <w:rPr>
                <w:rFonts w:ascii="Times New Roman" w:hAnsi="Times New Roman"/>
                <w:bCs/>
                <w:sz w:val="24"/>
                <w:szCs w:val="24"/>
              </w:rPr>
              <w:t xml:space="preserve"> is the use of capacitor bank. We can use </w:t>
            </w:r>
            <w:proofErr w:type="gramStart"/>
            <w:r w:rsidRPr="003E4FCA">
              <w:rPr>
                <w:rFonts w:ascii="Times New Roman" w:hAnsi="Times New Roman"/>
                <w:bCs/>
                <w:sz w:val="24"/>
                <w:szCs w:val="24"/>
              </w:rPr>
              <w:t>capacitor</w:t>
            </w:r>
            <w:proofErr w:type="gramEnd"/>
            <w:r w:rsidRPr="003E4FCA">
              <w:rPr>
                <w:rFonts w:ascii="Times New Roman" w:hAnsi="Times New Roman"/>
                <w:bCs/>
                <w:sz w:val="24"/>
                <w:szCs w:val="24"/>
              </w:rPr>
              <w:t xml:space="preserve"> in series with the load or across the load. </w:t>
            </w:r>
            <w:proofErr w:type="gramStart"/>
            <w:r w:rsidRPr="003E4FCA">
              <w:rPr>
                <w:rFonts w:ascii="Times New Roman" w:hAnsi="Times New Roman"/>
                <w:bCs/>
                <w:sz w:val="24"/>
                <w:szCs w:val="24"/>
              </w:rPr>
              <w:t>Following</w:t>
            </w:r>
            <w:proofErr w:type="gramEnd"/>
            <w:r w:rsidRPr="003E4FCA">
              <w:rPr>
                <w:rFonts w:ascii="Times New Roman" w:hAnsi="Times New Roman"/>
                <w:bCs/>
                <w:sz w:val="24"/>
                <w:szCs w:val="24"/>
              </w:rPr>
              <w:t xml:space="preserve"> diagrams are illustrating effect of PF on active power. </w:t>
            </w:r>
          </w:p>
          <w:p w14:paraId="67A2A075" w14:textId="5D3DBC48" w:rsidR="00B36EAC" w:rsidRDefault="00920013" w:rsidP="00B36EAC">
            <w:pPr>
              <w:spacing w:line="288" w:lineRule="auto"/>
              <w:jc w:val="both"/>
              <w:rPr>
                <w:rFonts w:ascii="Times New Roman" w:hAnsi="Times New Roman"/>
                <w:sz w:val="24"/>
                <w:szCs w:val="24"/>
                <w:lang w:val="en"/>
              </w:rPr>
            </w:pPr>
            <w:r w:rsidRPr="003E4FCA">
              <w:rPr>
                <w:rFonts w:ascii="Times New Roman" w:hAnsi="Times New Roman"/>
                <w:noProof/>
                <w:sz w:val="24"/>
                <w:szCs w:val="24"/>
                <w:lang w:val="en-IN" w:eastAsia="en-IN"/>
              </w:rPr>
              <w:lastRenderedPageBreak/>
              <w:drawing>
                <wp:inline distT="0" distB="0" distL="0" distR="0" wp14:anchorId="590CF5AA" wp14:editId="0462DD07">
                  <wp:extent cx="3979469" cy="2355215"/>
                  <wp:effectExtent l="0" t="0" r="0" b="0"/>
                  <wp:docPr id="2" name="Picture 2" descr="https://upload.wikimedia.org/wikipedia/commons/thumb/2/23/Power_factor_0.svg/300px-Power_factor_0.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upload.wikimedia.org/wikipedia/commons/thumb/2/23/Power_factor_0.svg/300px-Power_factor_0.sv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86710" cy="2359501"/>
                          </a:xfrm>
                          <a:prstGeom prst="rect">
                            <a:avLst/>
                          </a:prstGeom>
                          <a:noFill/>
                          <a:ln>
                            <a:noFill/>
                          </a:ln>
                        </pic:spPr>
                      </pic:pic>
                    </a:graphicData>
                  </a:graphic>
                </wp:inline>
              </w:drawing>
            </w:r>
          </w:p>
          <w:p w14:paraId="5129BE1D" w14:textId="77777777" w:rsidR="00E14992" w:rsidRDefault="00E14992" w:rsidP="00920013">
            <w:pPr>
              <w:widowControl w:val="0"/>
              <w:overflowPunct w:val="0"/>
              <w:autoSpaceDE w:val="0"/>
              <w:autoSpaceDN w:val="0"/>
              <w:adjustRightInd w:val="0"/>
              <w:spacing w:line="232" w:lineRule="auto"/>
              <w:ind w:left="58" w:right="200"/>
              <w:jc w:val="both"/>
              <w:rPr>
                <w:rFonts w:ascii="Times New Roman" w:hAnsi="Times New Roman"/>
                <w:bCs/>
                <w:sz w:val="24"/>
                <w:szCs w:val="24"/>
              </w:rPr>
            </w:pPr>
          </w:p>
          <w:p w14:paraId="496B3CB6" w14:textId="77777777" w:rsidR="00E14992" w:rsidRDefault="00E14992" w:rsidP="00920013">
            <w:pPr>
              <w:widowControl w:val="0"/>
              <w:overflowPunct w:val="0"/>
              <w:autoSpaceDE w:val="0"/>
              <w:autoSpaceDN w:val="0"/>
              <w:adjustRightInd w:val="0"/>
              <w:spacing w:line="232" w:lineRule="auto"/>
              <w:ind w:left="58" w:right="200"/>
              <w:jc w:val="both"/>
              <w:rPr>
                <w:rFonts w:ascii="Times New Roman" w:hAnsi="Times New Roman"/>
                <w:bCs/>
                <w:sz w:val="24"/>
                <w:szCs w:val="24"/>
              </w:rPr>
            </w:pPr>
          </w:p>
          <w:p w14:paraId="76788FC4" w14:textId="3204FBEB" w:rsidR="00920013" w:rsidRDefault="00920013" w:rsidP="00E14992">
            <w:pPr>
              <w:widowControl w:val="0"/>
              <w:overflowPunct w:val="0"/>
              <w:autoSpaceDE w:val="0"/>
              <w:autoSpaceDN w:val="0"/>
              <w:adjustRightInd w:val="0"/>
              <w:spacing w:line="232" w:lineRule="auto"/>
              <w:ind w:left="58" w:right="54"/>
              <w:jc w:val="both"/>
              <w:rPr>
                <w:rFonts w:ascii="Times New Roman" w:hAnsi="Times New Roman"/>
                <w:bCs/>
                <w:sz w:val="24"/>
                <w:szCs w:val="24"/>
              </w:rPr>
            </w:pPr>
            <w:r>
              <w:rPr>
                <w:rFonts w:ascii="Times New Roman" w:hAnsi="Times New Roman"/>
                <w:bCs/>
                <w:sz w:val="24"/>
                <w:szCs w:val="24"/>
              </w:rPr>
              <w:t>In the above figure i</w:t>
            </w:r>
            <w:r w:rsidRPr="003E4FCA">
              <w:rPr>
                <w:rFonts w:ascii="Times New Roman" w:hAnsi="Times New Roman"/>
                <w:bCs/>
                <w:sz w:val="24"/>
                <w:szCs w:val="24"/>
              </w:rPr>
              <w:t xml:space="preserve">nstantaneous and average power calculated from AC voltage and current with a </w:t>
            </w:r>
            <w:proofErr w:type="gramStart"/>
            <w:r w:rsidRPr="003E4FCA">
              <w:rPr>
                <w:rFonts w:ascii="Times New Roman" w:hAnsi="Times New Roman"/>
                <w:bCs/>
                <w:sz w:val="24"/>
                <w:szCs w:val="24"/>
              </w:rPr>
              <w:t>zero power</w:t>
            </w:r>
            <w:proofErr w:type="gramEnd"/>
            <w:r w:rsidRPr="003E4FCA">
              <w:rPr>
                <w:rFonts w:ascii="Times New Roman" w:hAnsi="Times New Roman"/>
                <w:bCs/>
                <w:sz w:val="24"/>
                <w:szCs w:val="24"/>
              </w:rPr>
              <w:t xml:space="preserve"> factor</w:t>
            </w:r>
            <w:r w:rsidRPr="003E4FCA">
              <w:rPr>
                <w:rFonts w:ascii="Times New Roman" w:hAnsi="Times New Roman"/>
                <w:bCs/>
                <w:vanish/>
                <w:sz w:val="24"/>
                <w:szCs w:val="24"/>
              </w:rPr>
              <w:t>{\displaystyle \cos \varphi =0}</w:t>
            </w:r>
            <w:r w:rsidRPr="003E4FCA">
              <w:rPr>
                <w:rFonts w:ascii="Times New Roman" w:hAnsi="Times New Roman"/>
                <w:bCs/>
                <w:sz w:val="24"/>
                <w:szCs w:val="24"/>
              </w:rPr>
              <w:t>. The blue line shows all the power is stored temporarily in the load during the first quarter cycle and returned to the grid during the second quarter cycle, so no real power is consumed</w:t>
            </w:r>
            <w:r>
              <w:rPr>
                <w:rFonts w:ascii="Times New Roman" w:hAnsi="Times New Roman"/>
                <w:bCs/>
                <w:sz w:val="24"/>
                <w:szCs w:val="24"/>
              </w:rPr>
              <w:t xml:space="preserve"> by the load which is shown by sky-blue </w:t>
            </w:r>
            <w:proofErr w:type="spellStart"/>
            <w:r>
              <w:rPr>
                <w:rFonts w:ascii="Times New Roman" w:hAnsi="Times New Roman"/>
                <w:bCs/>
                <w:sz w:val="24"/>
                <w:szCs w:val="24"/>
              </w:rPr>
              <w:t>colour</w:t>
            </w:r>
            <w:proofErr w:type="spellEnd"/>
            <w:r>
              <w:rPr>
                <w:rFonts w:ascii="Times New Roman" w:hAnsi="Times New Roman"/>
                <w:bCs/>
                <w:sz w:val="24"/>
                <w:szCs w:val="24"/>
              </w:rPr>
              <w:t xml:space="preserve"> line</w:t>
            </w:r>
            <w:r w:rsidRPr="003E4FCA">
              <w:rPr>
                <w:rFonts w:ascii="Times New Roman" w:hAnsi="Times New Roman"/>
                <w:bCs/>
                <w:sz w:val="24"/>
                <w:szCs w:val="24"/>
              </w:rPr>
              <w:t>.</w:t>
            </w:r>
          </w:p>
          <w:p w14:paraId="04412C22" w14:textId="77777777" w:rsidR="00E14992" w:rsidRPr="003E4FCA" w:rsidRDefault="00E14992" w:rsidP="00920013">
            <w:pPr>
              <w:widowControl w:val="0"/>
              <w:overflowPunct w:val="0"/>
              <w:autoSpaceDE w:val="0"/>
              <w:autoSpaceDN w:val="0"/>
              <w:adjustRightInd w:val="0"/>
              <w:spacing w:line="232" w:lineRule="auto"/>
              <w:ind w:left="58" w:right="200"/>
              <w:jc w:val="both"/>
              <w:rPr>
                <w:rFonts w:ascii="Times New Roman" w:hAnsi="Times New Roman"/>
                <w:bCs/>
                <w:sz w:val="24"/>
                <w:szCs w:val="24"/>
              </w:rPr>
            </w:pPr>
          </w:p>
          <w:p w14:paraId="10FA854B" w14:textId="77777777" w:rsidR="00920013" w:rsidRDefault="00920013" w:rsidP="00920013">
            <w:pPr>
              <w:widowControl w:val="0"/>
              <w:overflowPunct w:val="0"/>
              <w:autoSpaceDE w:val="0"/>
              <w:autoSpaceDN w:val="0"/>
              <w:adjustRightInd w:val="0"/>
              <w:spacing w:line="232" w:lineRule="auto"/>
              <w:ind w:left="540" w:right="200"/>
              <w:jc w:val="both"/>
              <w:rPr>
                <w:rFonts w:ascii="Times New Roman" w:hAnsi="Times New Roman"/>
                <w:sz w:val="24"/>
                <w:szCs w:val="24"/>
              </w:rPr>
            </w:pPr>
            <w:r w:rsidRPr="003E4FCA">
              <w:rPr>
                <w:rFonts w:ascii="Times New Roman" w:hAnsi="Times New Roman"/>
                <w:noProof/>
                <w:sz w:val="24"/>
                <w:szCs w:val="24"/>
                <w:lang w:val="en-IN" w:eastAsia="en-IN"/>
              </w:rPr>
              <w:drawing>
                <wp:inline distT="0" distB="0" distL="0" distR="0" wp14:anchorId="35AEF1A2" wp14:editId="625CE27F">
                  <wp:extent cx="4798771" cy="2545080"/>
                  <wp:effectExtent l="0" t="0" r="1905" b="7620"/>
                  <wp:docPr id="5" name="Picture 5" descr="what is reactive power in electrical à¤¸à¤¾à¤ à¥ à¤à¤®à¥à¤ à¤ªà¤°à¤¿à¤£à¤¾à¤®"/>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what is reactive power in electrical à¤¸à¤¾à¤ à¥ à¤à¤®à¥à¤ à¤ªà¤°à¤¿à¤£à¤¾à¤®"/>
                          <pic:cNvPicPr>
                            <a:picLocks noChangeAspect="1" noChangeArrowheads="1"/>
                          </pic:cNvPicPr>
                        </pic:nvPicPr>
                        <pic:blipFill>
                          <a:blip r:embed="rId9">
                            <a:extLst>
                              <a:ext uri="{28A0092B-C50C-407E-A947-70E740481C1C}">
                                <a14:useLocalDpi xmlns:a14="http://schemas.microsoft.com/office/drawing/2010/main" val="0"/>
                              </a:ext>
                            </a:extLst>
                          </a:blip>
                          <a:srcRect t="15744"/>
                          <a:stretch>
                            <a:fillRect/>
                          </a:stretch>
                        </pic:blipFill>
                        <pic:spPr bwMode="auto">
                          <a:xfrm>
                            <a:off x="0" y="0"/>
                            <a:ext cx="4805578" cy="2548690"/>
                          </a:xfrm>
                          <a:prstGeom prst="rect">
                            <a:avLst/>
                          </a:prstGeom>
                          <a:noFill/>
                          <a:ln>
                            <a:noFill/>
                          </a:ln>
                        </pic:spPr>
                      </pic:pic>
                    </a:graphicData>
                  </a:graphic>
                </wp:inline>
              </w:drawing>
            </w:r>
          </w:p>
          <w:p w14:paraId="0F5607F5" w14:textId="77777777" w:rsidR="00E14992" w:rsidRDefault="00E14992" w:rsidP="007D7614">
            <w:pPr>
              <w:widowControl w:val="0"/>
              <w:overflowPunct w:val="0"/>
              <w:autoSpaceDE w:val="0"/>
              <w:autoSpaceDN w:val="0"/>
              <w:adjustRightInd w:val="0"/>
              <w:spacing w:line="232" w:lineRule="auto"/>
              <w:ind w:right="200"/>
              <w:jc w:val="both"/>
              <w:rPr>
                <w:rFonts w:ascii="Times New Roman" w:hAnsi="Times New Roman"/>
                <w:bCs/>
                <w:sz w:val="24"/>
                <w:szCs w:val="24"/>
              </w:rPr>
            </w:pPr>
          </w:p>
          <w:p w14:paraId="6D53DA9D" w14:textId="727BF4A7" w:rsidR="007D7614" w:rsidRDefault="007D7614" w:rsidP="00E14992">
            <w:pPr>
              <w:widowControl w:val="0"/>
              <w:overflowPunct w:val="0"/>
              <w:autoSpaceDE w:val="0"/>
              <w:autoSpaceDN w:val="0"/>
              <w:adjustRightInd w:val="0"/>
              <w:spacing w:line="232" w:lineRule="auto"/>
              <w:ind w:right="54"/>
              <w:jc w:val="both"/>
              <w:rPr>
                <w:rFonts w:ascii="Times New Roman" w:hAnsi="Times New Roman"/>
                <w:bCs/>
                <w:sz w:val="24"/>
                <w:szCs w:val="24"/>
              </w:rPr>
            </w:pPr>
            <w:r w:rsidRPr="003E4FCA">
              <w:rPr>
                <w:rFonts w:ascii="Times New Roman" w:hAnsi="Times New Roman"/>
                <w:bCs/>
                <w:sz w:val="24"/>
                <w:szCs w:val="24"/>
              </w:rPr>
              <w:t>In</w:t>
            </w:r>
            <w:r>
              <w:rPr>
                <w:rFonts w:ascii="Times New Roman" w:hAnsi="Times New Roman"/>
                <w:bCs/>
                <w:sz w:val="24"/>
                <w:szCs w:val="24"/>
              </w:rPr>
              <w:t xml:space="preserve"> the above figure in</w:t>
            </w:r>
            <w:r w:rsidRPr="003E4FCA">
              <w:rPr>
                <w:rFonts w:ascii="Times New Roman" w:hAnsi="Times New Roman"/>
                <w:bCs/>
                <w:sz w:val="24"/>
                <w:szCs w:val="24"/>
              </w:rPr>
              <w:t>stantaneous and average power calculated from AC voltage and current with a unity power factor</w:t>
            </w:r>
            <w:r w:rsidRPr="003E4FCA">
              <w:rPr>
                <w:rFonts w:ascii="Times New Roman" w:hAnsi="Times New Roman"/>
                <w:bCs/>
                <w:vanish/>
                <w:sz w:val="24"/>
                <w:szCs w:val="24"/>
              </w:rPr>
              <w:t>{\displaystyle \cos \varphi =0}</w:t>
            </w:r>
            <w:r w:rsidRPr="003E4FCA">
              <w:rPr>
                <w:rFonts w:ascii="Times New Roman" w:hAnsi="Times New Roman"/>
                <w:bCs/>
                <w:sz w:val="24"/>
                <w:szCs w:val="24"/>
              </w:rPr>
              <w:t>. The gray part shows all the power is absorbed in the load during the first half cycle as well as the second half cycle, so real power is fully consumed.</w:t>
            </w:r>
          </w:p>
          <w:p w14:paraId="1865A2C8" w14:textId="77777777" w:rsidR="00E14992" w:rsidRPr="003E4FCA" w:rsidRDefault="00E14992" w:rsidP="007D7614">
            <w:pPr>
              <w:widowControl w:val="0"/>
              <w:overflowPunct w:val="0"/>
              <w:autoSpaceDE w:val="0"/>
              <w:autoSpaceDN w:val="0"/>
              <w:adjustRightInd w:val="0"/>
              <w:spacing w:line="232" w:lineRule="auto"/>
              <w:ind w:right="200"/>
              <w:jc w:val="both"/>
              <w:rPr>
                <w:rFonts w:ascii="Times New Roman" w:hAnsi="Times New Roman"/>
                <w:bCs/>
                <w:sz w:val="24"/>
                <w:szCs w:val="24"/>
              </w:rPr>
            </w:pPr>
          </w:p>
          <w:p w14:paraId="14BDF2BB" w14:textId="68111706" w:rsidR="00920013" w:rsidRDefault="007D7614" w:rsidP="00920013">
            <w:pPr>
              <w:widowControl w:val="0"/>
              <w:overflowPunct w:val="0"/>
              <w:autoSpaceDE w:val="0"/>
              <w:autoSpaceDN w:val="0"/>
              <w:adjustRightInd w:val="0"/>
              <w:spacing w:line="232" w:lineRule="auto"/>
              <w:ind w:left="540" w:right="200"/>
              <w:jc w:val="both"/>
              <w:rPr>
                <w:rFonts w:ascii="Times New Roman" w:hAnsi="Times New Roman"/>
                <w:sz w:val="24"/>
                <w:szCs w:val="24"/>
              </w:rPr>
            </w:pPr>
            <w:r w:rsidRPr="003E4FCA">
              <w:rPr>
                <w:rFonts w:ascii="Times New Roman" w:hAnsi="Times New Roman"/>
                <w:sz w:val="24"/>
                <w:szCs w:val="24"/>
              </w:rPr>
              <w:lastRenderedPageBreak/>
              <w:fldChar w:fldCharType="begin"/>
            </w:r>
            <w:r w:rsidRPr="003E4FCA">
              <w:rPr>
                <w:rFonts w:ascii="Times New Roman" w:hAnsi="Times New Roman"/>
                <w:sz w:val="24"/>
                <w:szCs w:val="24"/>
              </w:rPr>
              <w:instrText xml:space="preserve"> INCLUDEPICTURE "https://www.electronics-tutorials.ws/wp-content/uploads/2018/05/accircuits-acp30.gif" \* MERGEFORMATINET </w:instrText>
            </w:r>
            <w:r w:rsidRPr="003E4FCA">
              <w:rPr>
                <w:rFonts w:ascii="Times New Roman" w:hAnsi="Times New Roman"/>
                <w:sz w:val="24"/>
                <w:szCs w:val="24"/>
              </w:rPr>
              <w:fldChar w:fldCharType="separate"/>
            </w:r>
            <w:r w:rsidR="008E79C5">
              <w:rPr>
                <w:rFonts w:ascii="Times New Roman" w:hAnsi="Times New Roman"/>
                <w:sz w:val="24"/>
                <w:szCs w:val="24"/>
              </w:rPr>
              <w:fldChar w:fldCharType="begin"/>
            </w:r>
            <w:r w:rsidR="008E79C5">
              <w:rPr>
                <w:rFonts w:ascii="Times New Roman" w:hAnsi="Times New Roman"/>
                <w:sz w:val="24"/>
                <w:szCs w:val="24"/>
              </w:rPr>
              <w:instrText xml:space="preserve"> INCLUDEPICTURE  "https://www.electronics-tutorials.ws/wp-content/uploads/2018/05/accircuits-acp30.gif" \* MERGEFORMATINET </w:instrText>
            </w:r>
            <w:r w:rsidR="008E79C5">
              <w:rPr>
                <w:rFonts w:ascii="Times New Roman" w:hAnsi="Times New Roman"/>
                <w:sz w:val="24"/>
                <w:szCs w:val="24"/>
              </w:rPr>
              <w:fldChar w:fldCharType="separate"/>
            </w:r>
            <w:r w:rsidR="00042F59">
              <w:rPr>
                <w:rFonts w:ascii="Times New Roman" w:hAnsi="Times New Roman"/>
                <w:sz w:val="24"/>
                <w:szCs w:val="24"/>
              </w:rPr>
              <w:fldChar w:fldCharType="begin"/>
            </w:r>
            <w:r w:rsidR="00042F59">
              <w:rPr>
                <w:rFonts w:ascii="Times New Roman" w:hAnsi="Times New Roman"/>
                <w:sz w:val="24"/>
                <w:szCs w:val="24"/>
              </w:rPr>
              <w:instrText xml:space="preserve"> INCLUDEPICTURE  "https://www.electronics-tutorials.ws/wp-content/uploads/2018/05/accircuits-acp30.gif" \* MERGEFORMATINET </w:instrText>
            </w:r>
            <w:r w:rsidR="00042F59">
              <w:rPr>
                <w:rFonts w:ascii="Times New Roman" w:hAnsi="Times New Roman"/>
                <w:sz w:val="24"/>
                <w:szCs w:val="24"/>
              </w:rPr>
              <w:fldChar w:fldCharType="separate"/>
            </w:r>
            <w:r w:rsidR="00C17E1B">
              <w:rPr>
                <w:rFonts w:ascii="Times New Roman" w:hAnsi="Times New Roman"/>
                <w:sz w:val="24"/>
                <w:szCs w:val="24"/>
              </w:rPr>
              <w:fldChar w:fldCharType="begin"/>
            </w:r>
            <w:r w:rsidR="00C17E1B">
              <w:rPr>
                <w:rFonts w:ascii="Times New Roman" w:hAnsi="Times New Roman"/>
                <w:sz w:val="24"/>
                <w:szCs w:val="24"/>
              </w:rPr>
              <w:instrText xml:space="preserve"> INCLUDEPICTURE  "https://www.electronics-tutorials.ws/wp-content/uploads/2018/05/accircuits-acp30.gif" \* MERGEFORMATINET </w:instrText>
            </w:r>
            <w:r w:rsidR="00C17E1B">
              <w:rPr>
                <w:rFonts w:ascii="Times New Roman" w:hAnsi="Times New Roman"/>
                <w:sz w:val="24"/>
                <w:szCs w:val="24"/>
              </w:rPr>
              <w:fldChar w:fldCharType="separate"/>
            </w:r>
            <w:r w:rsidR="002A3DD4">
              <w:rPr>
                <w:rFonts w:ascii="Times New Roman" w:hAnsi="Times New Roman"/>
                <w:sz w:val="24"/>
                <w:szCs w:val="24"/>
              </w:rPr>
              <w:fldChar w:fldCharType="begin"/>
            </w:r>
            <w:r w:rsidR="002A3DD4">
              <w:rPr>
                <w:rFonts w:ascii="Times New Roman" w:hAnsi="Times New Roman"/>
                <w:sz w:val="24"/>
                <w:szCs w:val="24"/>
              </w:rPr>
              <w:instrText xml:space="preserve"> INCLUDEPICTURE  "https://www.electronics-tutorials.ws/wp-content/uploads/2018/05/accircuits-acp30.gif" \* MERGEFORMATINET </w:instrText>
            </w:r>
            <w:r w:rsidR="002A3DD4">
              <w:rPr>
                <w:rFonts w:ascii="Times New Roman" w:hAnsi="Times New Roman"/>
                <w:sz w:val="24"/>
                <w:szCs w:val="24"/>
              </w:rPr>
              <w:fldChar w:fldCharType="separate"/>
            </w:r>
            <w:r w:rsidR="00CA3298">
              <w:rPr>
                <w:rFonts w:ascii="Times New Roman" w:hAnsi="Times New Roman"/>
                <w:sz w:val="24"/>
                <w:szCs w:val="24"/>
              </w:rPr>
              <w:fldChar w:fldCharType="begin"/>
            </w:r>
            <w:r w:rsidR="00CA3298">
              <w:rPr>
                <w:rFonts w:ascii="Times New Roman" w:hAnsi="Times New Roman"/>
                <w:sz w:val="24"/>
                <w:szCs w:val="24"/>
              </w:rPr>
              <w:instrText xml:space="preserve"> INCLUDEPICTURE  "https://www.electronics-tutorials.ws/wp-content/uploads/2018/05/accircuits-acp30.gif" \* MERGEFORMATINET </w:instrText>
            </w:r>
            <w:r w:rsidR="00CA3298">
              <w:rPr>
                <w:rFonts w:ascii="Times New Roman" w:hAnsi="Times New Roman"/>
                <w:sz w:val="24"/>
                <w:szCs w:val="24"/>
              </w:rPr>
              <w:fldChar w:fldCharType="separate"/>
            </w:r>
            <w:r w:rsidR="00E90C46">
              <w:rPr>
                <w:rFonts w:ascii="Times New Roman" w:hAnsi="Times New Roman"/>
                <w:sz w:val="24"/>
                <w:szCs w:val="24"/>
              </w:rPr>
              <w:fldChar w:fldCharType="begin"/>
            </w:r>
            <w:r w:rsidR="00E90C46">
              <w:rPr>
                <w:rFonts w:ascii="Times New Roman" w:hAnsi="Times New Roman"/>
                <w:sz w:val="24"/>
                <w:szCs w:val="24"/>
              </w:rPr>
              <w:instrText xml:space="preserve"> INCLUDEPICTURE  "https://www.electronics-tutorials.ws/wp-content/uploads/2018/05/accircuits-acp30.gif" \* MERGEFORMATINET </w:instrText>
            </w:r>
            <w:r w:rsidR="00E90C46">
              <w:rPr>
                <w:rFonts w:ascii="Times New Roman" w:hAnsi="Times New Roman"/>
                <w:sz w:val="24"/>
                <w:szCs w:val="24"/>
              </w:rPr>
              <w:fldChar w:fldCharType="separate"/>
            </w:r>
            <w:r w:rsidR="00BA34D2">
              <w:rPr>
                <w:rFonts w:ascii="Times New Roman" w:hAnsi="Times New Roman"/>
                <w:sz w:val="24"/>
                <w:szCs w:val="24"/>
              </w:rPr>
              <w:fldChar w:fldCharType="begin"/>
            </w:r>
            <w:r w:rsidR="00BA34D2">
              <w:rPr>
                <w:rFonts w:ascii="Times New Roman" w:hAnsi="Times New Roman"/>
                <w:sz w:val="24"/>
                <w:szCs w:val="24"/>
              </w:rPr>
              <w:instrText xml:space="preserve"> INCLUDEPICTURE  "https://www.electronics-tutorials.ws/wp-content/uploads/2018/05/accircuits-acp30.gif" \* MERGEFORMATINET </w:instrText>
            </w:r>
            <w:r w:rsidR="00BA34D2">
              <w:rPr>
                <w:rFonts w:ascii="Times New Roman" w:hAnsi="Times New Roman"/>
                <w:sz w:val="24"/>
                <w:szCs w:val="24"/>
              </w:rPr>
              <w:fldChar w:fldCharType="separate"/>
            </w:r>
            <w:r w:rsidR="00EF1398">
              <w:rPr>
                <w:rFonts w:ascii="Times New Roman" w:hAnsi="Times New Roman"/>
                <w:sz w:val="24"/>
                <w:szCs w:val="24"/>
              </w:rPr>
              <w:fldChar w:fldCharType="begin"/>
            </w:r>
            <w:r w:rsidR="00EF1398">
              <w:rPr>
                <w:rFonts w:ascii="Times New Roman" w:hAnsi="Times New Roman"/>
                <w:sz w:val="24"/>
                <w:szCs w:val="24"/>
              </w:rPr>
              <w:instrText xml:space="preserve"> INCLUDEPICTURE  "https://www.electronics-tutorials.ws/wp-content/uploads/2018/05/accircuits-acp30.gif" \* MERGEFORMATINET </w:instrText>
            </w:r>
            <w:r w:rsidR="00EF1398">
              <w:rPr>
                <w:rFonts w:ascii="Times New Roman" w:hAnsi="Times New Roman"/>
                <w:sz w:val="24"/>
                <w:szCs w:val="24"/>
              </w:rPr>
              <w:fldChar w:fldCharType="separate"/>
            </w:r>
            <w:r w:rsidR="00F667FB">
              <w:rPr>
                <w:rFonts w:ascii="Times New Roman" w:hAnsi="Times New Roman"/>
                <w:sz w:val="24"/>
                <w:szCs w:val="24"/>
              </w:rPr>
              <w:fldChar w:fldCharType="begin"/>
            </w:r>
            <w:r w:rsidR="00F667FB">
              <w:rPr>
                <w:rFonts w:ascii="Times New Roman" w:hAnsi="Times New Roman"/>
                <w:sz w:val="24"/>
                <w:szCs w:val="24"/>
              </w:rPr>
              <w:instrText xml:space="preserve"> INCLUDEPICTURE  "https://www.electronics-tutorials.ws/wp-content/uploads/2018/05/accircuits-acp30.gif" \* MERGEFORMATINET </w:instrText>
            </w:r>
            <w:r w:rsidR="00F667FB">
              <w:rPr>
                <w:rFonts w:ascii="Times New Roman" w:hAnsi="Times New Roman"/>
                <w:sz w:val="24"/>
                <w:szCs w:val="24"/>
              </w:rPr>
              <w:fldChar w:fldCharType="separate"/>
            </w:r>
            <w:r w:rsidR="007C53D5">
              <w:rPr>
                <w:rFonts w:ascii="Times New Roman" w:hAnsi="Times New Roman"/>
                <w:sz w:val="24"/>
                <w:szCs w:val="24"/>
              </w:rPr>
              <w:fldChar w:fldCharType="begin"/>
            </w:r>
            <w:r w:rsidR="007C53D5">
              <w:rPr>
                <w:rFonts w:ascii="Times New Roman" w:hAnsi="Times New Roman"/>
                <w:sz w:val="24"/>
                <w:szCs w:val="24"/>
              </w:rPr>
              <w:instrText xml:space="preserve"> INCLUDEPICTURE  "https://www.electronics-tutorials.ws/wp-content/uploads/2018/05/accircuits-acp30.gif" \* MERGEFORMATINET </w:instrText>
            </w:r>
            <w:r w:rsidR="007C53D5">
              <w:rPr>
                <w:rFonts w:ascii="Times New Roman" w:hAnsi="Times New Roman"/>
                <w:sz w:val="24"/>
                <w:szCs w:val="24"/>
              </w:rPr>
              <w:fldChar w:fldCharType="separate"/>
            </w:r>
            <w:r w:rsidR="006F3580">
              <w:rPr>
                <w:rFonts w:ascii="Times New Roman" w:hAnsi="Times New Roman"/>
                <w:sz w:val="24"/>
                <w:szCs w:val="24"/>
              </w:rPr>
              <w:fldChar w:fldCharType="begin"/>
            </w:r>
            <w:r w:rsidR="006F3580">
              <w:rPr>
                <w:rFonts w:ascii="Times New Roman" w:hAnsi="Times New Roman"/>
                <w:sz w:val="24"/>
                <w:szCs w:val="24"/>
              </w:rPr>
              <w:instrText xml:space="preserve"> INCLUDEPICTURE  "https://www.electronics-tutorials.ws/wp-content/uploads/2018/05/accircuits-acp30.gif" \* MERGEFORMATINET </w:instrText>
            </w:r>
            <w:r w:rsidR="006F3580">
              <w:rPr>
                <w:rFonts w:ascii="Times New Roman" w:hAnsi="Times New Roman"/>
                <w:sz w:val="24"/>
                <w:szCs w:val="24"/>
              </w:rPr>
              <w:fldChar w:fldCharType="separate"/>
            </w:r>
            <w:r w:rsidR="0030669A">
              <w:rPr>
                <w:rFonts w:ascii="Times New Roman" w:hAnsi="Times New Roman"/>
                <w:sz w:val="24"/>
                <w:szCs w:val="24"/>
              </w:rPr>
              <w:fldChar w:fldCharType="begin"/>
            </w:r>
            <w:r w:rsidR="0030669A">
              <w:rPr>
                <w:rFonts w:ascii="Times New Roman" w:hAnsi="Times New Roman"/>
                <w:sz w:val="24"/>
                <w:szCs w:val="24"/>
              </w:rPr>
              <w:instrText xml:space="preserve"> INCLUDEPICTURE  "https://www.electronics-tutorials.ws/wp-content/uploads/2018/05/accircuits-acp30.gif" \* MERGEFORMATINET </w:instrText>
            </w:r>
            <w:r w:rsidR="0030669A">
              <w:rPr>
                <w:rFonts w:ascii="Times New Roman" w:hAnsi="Times New Roman"/>
                <w:sz w:val="24"/>
                <w:szCs w:val="24"/>
              </w:rPr>
              <w:fldChar w:fldCharType="separate"/>
            </w:r>
            <w:r w:rsidR="00517F81">
              <w:rPr>
                <w:rFonts w:ascii="Times New Roman" w:hAnsi="Times New Roman"/>
                <w:sz w:val="24"/>
                <w:szCs w:val="24"/>
              </w:rPr>
              <w:fldChar w:fldCharType="begin"/>
            </w:r>
            <w:r w:rsidR="00517F81">
              <w:rPr>
                <w:rFonts w:ascii="Times New Roman" w:hAnsi="Times New Roman"/>
                <w:sz w:val="24"/>
                <w:szCs w:val="24"/>
              </w:rPr>
              <w:instrText xml:space="preserve"> INCLUDEPICTURE  "https://www.electronics-tutorials.ws/wp-content/uploads/2018/05/accircuits-acp30.gif" \* MERGEFORMATINET </w:instrText>
            </w:r>
            <w:r w:rsidR="00517F81">
              <w:rPr>
                <w:rFonts w:ascii="Times New Roman" w:hAnsi="Times New Roman"/>
                <w:sz w:val="24"/>
                <w:szCs w:val="24"/>
              </w:rPr>
              <w:fldChar w:fldCharType="separate"/>
            </w:r>
            <w:r>
              <w:rPr>
                <w:rFonts w:ascii="Times New Roman" w:hAnsi="Times New Roman"/>
                <w:sz w:val="24"/>
                <w:szCs w:val="24"/>
              </w:rPr>
              <w:fldChar w:fldCharType="begin"/>
            </w:r>
            <w:r>
              <w:rPr>
                <w:rFonts w:ascii="Times New Roman" w:hAnsi="Times New Roman"/>
                <w:sz w:val="24"/>
                <w:szCs w:val="24"/>
              </w:rPr>
              <w:instrText xml:space="preserve"> INCLUDEPICTURE  "https://www.electronics-tutorials.ws/wp-content/uploads/2018/05/accircuits-acp30.gif" \* MERGEFORMATINET </w:instrText>
            </w:r>
            <w:r>
              <w:rPr>
                <w:rFonts w:ascii="Times New Roman" w:hAnsi="Times New Roman"/>
                <w:sz w:val="24"/>
                <w:szCs w:val="24"/>
              </w:rPr>
              <w:fldChar w:fldCharType="separate"/>
            </w:r>
            <w:r w:rsidR="00805FA0">
              <w:rPr>
                <w:rFonts w:ascii="Times New Roman" w:hAnsi="Times New Roman"/>
                <w:sz w:val="24"/>
                <w:szCs w:val="24"/>
              </w:rPr>
              <w:fldChar w:fldCharType="begin"/>
            </w:r>
            <w:r w:rsidR="00805FA0">
              <w:rPr>
                <w:rFonts w:ascii="Times New Roman" w:hAnsi="Times New Roman"/>
                <w:sz w:val="24"/>
                <w:szCs w:val="24"/>
              </w:rPr>
              <w:instrText xml:space="preserve"> INCLUDEPICTURE  "https://www.electronics-tutorials.ws/wp-content/uploads/2018/05/accircuits-acp30.gif" \* MERGEFORMATINET </w:instrText>
            </w:r>
            <w:r w:rsidR="00805FA0">
              <w:rPr>
                <w:rFonts w:ascii="Times New Roman" w:hAnsi="Times New Roman"/>
                <w:sz w:val="24"/>
                <w:szCs w:val="24"/>
              </w:rPr>
              <w:fldChar w:fldCharType="separate"/>
            </w:r>
            <w:r w:rsidR="00A02A80">
              <w:rPr>
                <w:rFonts w:ascii="Times New Roman" w:hAnsi="Times New Roman"/>
                <w:sz w:val="24"/>
                <w:szCs w:val="24"/>
              </w:rPr>
              <w:fldChar w:fldCharType="begin"/>
            </w:r>
            <w:r w:rsidR="00A02A80">
              <w:rPr>
                <w:rFonts w:ascii="Times New Roman" w:hAnsi="Times New Roman"/>
                <w:sz w:val="24"/>
                <w:szCs w:val="24"/>
              </w:rPr>
              <w:instrText xml:space="preserve"> </w:instrText>
            </w:r>
            <w:r w:rsidR="00A02A80">
              <w:rPr>
                <w:rFonts w:ascii="Times New Roman" w:hAnsi="Times New Roman"/>
                <w:sz w:val="24"/>
                <w:szCs w:val="24"/>
              </w:rPr>
              <w:instrText>INCLUDEPICTURE  "https://www.electronics-tutorials.ws/wp-content/uploads/2018/05/accircuits-acp30.gif" \* MERGEFORMATINET</w:instrText>
            </w:r>
            <w:r w:rsidR="00A02A80">
              <w:rPr>
                <w:rFonts w:ascii="Times New Roman" w:hAnsi="Times New Roman"/>
                <w:sz w:val="24"/>
                <w:szCs w:val="24"/>
              </w:rPr>
              <w:instrText xml:space="preserve"> </w:instrText>
            </w:r>
            <w:r w:rsidR="00A02A80">
              <w:rPr>
                <w:rFonts w:ascii="Times New Roman" w:hAnsi="Times New Roman"/>
                <w:sz w:val="24"/>
                <w:szCs w:val="24"/>
              </w:rPr>
              <w:fldChar w:fldCharType="separate"/>
            </w:r>
            <w:r w:rsidR="00A02A80">
              <w:rPr>
                <w:rFonts w:ascii="Times New Roman" w:hAnsi="Times New Roman"/>
                <w:sz w:val="24"/>
                <w:szCs w:val="24"/>
              </w:rPr>
              <w:pict w14:anchorId="5CA922B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Image result for voltage and current waveform with phase angle 30" style="width:325.45pt;height:156.95pt">
                  <v:imagedata r:id="rId10" r:href="rId11"/>
                </v:shape>
              </w:pict>
            </w:r>
            <w:r w:rsidR="00A02A80">
              <w:rPr>
                <w:rFonts w:ascii="Times New Roman" w:hAnsi="Times New Roman"/>
                <w:sz w:val="24"/>
                <w:szCs w:val="24"/>
              </w:rPr>
              <w:fldChar w:fldCharType="end"/>
            </w:r>
            <w:r w:rsidR="00805FA0">
              <w:rPr>
                <w:rFonts w:ascii="Times New Roman" w:hAnsi="Times New Roman"/>
                <w:sz w:val="24"/>
                <w:szCs w:val="24"/>
              </w:rPr>
              <w:fldChar w:fldCharType="end"/>
            </w:r>
            <w:r>
              <w:rPr>
                <w:rFonts w:ascii="Times New Roman" w:hAnsi="Times New Roman"/>
                <w:sz w:val="24"/>
                <w:szCs w:val="24"/>
              </w:rPr>
              <w:fldChar w:fldCharType="end"/>
            </w:r>
            <w:r w:rsidR="00517F81">
              <w:rPr>
                <w:rFonts w:ascii="Times New Roman" w:hAnsi="Times New Roman"/>
                <w:sz w:val="24"/>
                <w:szCs w:val="24"/>
              </w:rPr>
              <w:fldChar w:fldCharType="end"/>
            </w:r>
            <w:r w:rsidR="0030669A">
              <w:rPr>
                <w:rFonts w:ascii="Times New Roman" w:hAnsi="Times New Roman"/>
                <w:sz w:val="24"/>
                <w:szCs w:val="24"/>
              </w:rPr>
              <w:fldChar w:fldCharType="end"/>
            </w:r>
            <w:r w:rsidR="006F3580">
              <w:rPr>
                <w:rFonts w:ascii="Times New Roman" w:hAnsi="Times New Roman"/>
                <w:sz w:val="24"/>
                <w:szCs w:val="24"/>
              </w:rPr>
              <w:fldChar w:fldCharType="end"/>
            </w:r>
            <w:r w:rsidR="007C53D5">
              <w:rPr>
                <w:rFonts w:ascii="Times New Roman" w:hAnsi="Times New Roman"/>
                <w:sz w:val="24"/>
                <w:szCs w:val="24"/>
              </w:rPr>
              <w:fldChar w:fldCharType="end"/>
            </w:r>
            <w:r w:rsidR="00F667FB">
              <w:rPr>
                <w:rFonts w:ascii="Times New Roman" w:hAnsi="Times New Roman"/>
                <w:sz w:val="24"/>
                <w:szCs w:val="24"/>
              </w:rPr>
              <w:fldChar w:fldCharType="end"/>
            </w:r>
            <w:r w:rsidR="00EF1398">
              <w:rPr>
                <w:rFonts w:ascii="Times New Roman" w:hAnsi="Times New Roman"/>
                <w:sz w:val="24"/>
                <w:szCs w:val="24"/>
              </w:rPr>
              <w:fldChar w:fldCharType="end"/>
            </w:r>
            <w:r w:rsidR="00BA34D2">
              <w:rPr>
                <w:rFonts w:ascii="Times New Roman" w:hAnsi="Times New Roman"/>
                <w:sz w:val="24"/>
                <w:szCs w:val="24"/>
              </w:rPr>
              <w:fldChar w:fldCharType="end"/>
            </w:r>
            <w:r w:rsidR="00E90C46">
              <w:rPr>
                <w:rFonts w:ascii="Times New Roman" w:hAnsi="Times New Roman"/>
                <w:sz w:val="24"/>
                <w:szCs w:val="24"/>
              </w:rPr>
              <w:fldChar w:fldCharType="end"/>
            </w:r>
            <w:r w:rsidR="00CA3298">
              <w:rPr>
                <w:rFonts w:ascii="Times New Roman" w:hAnsi="Times New Roman"/>
                <w:sz w:val="24"/>
                <w:szCs w:val="24"/>
              </w:rPr>
              <w:fldChar w:fldCharType="end"/>
            </w:r>
            <w:r w:rsidR="002A3DD4">
              <w:rPr>
                <w:rFonts w:ascii="Times New Roman" w:hAnsi="Times New Roman"/>
                <w:sz w:val="24"/>
                <w:szCs w:val="24"/>
              </w:rPr>
              <w:fldChar w:fldCharType="end"/>
            </w:r>
            <w:r w:rsidR="00C17E1B">
              <w:rPr>
                <w:rFonts w:ascii="Times New Roman" w:hAnsi="Times New Roman"/>
                <w:sz w:val="24"/>
                <w:szCs w:val="24"/>
              </w:rPr>
              <w:fldChar w:fldCharType="end"/>
            </w:r>
            <w:r w:rsidR="00042F59">
              <w:rPr>
                <w:rFonts w:ascii="Times New Roman" w:hAnsi="Times New Roman"/>
                <w:sz w:val="24"/>
                <w:szCs w:val="24"/>
              </w:rPr>
              <w:fldChar w:fldCharType="end"/>
            </w:r>
            <w:r w:rsidR="008E79C5">
              <w:rPr>
                <w:rFonts w:ascii="Times New Roman" w:hAnsi="Times New Roman"/>
                <w:sz w:val="24"/>
                <w:szCs w:val="24"/>
              </w:rPr>
              <w:fldChar w:fldCharType="end"/>
            </w:r>
            <w:r w:rsidRPr="003E4FCA">
              <w:rPr>
                <w:rFonts w:ascii="Times New Roman" w:hAnsi="Times New Roman"/>
                <w:sz w:val="24"/>
                <w:szCs w:val="24"/>
              </w:rPr>
              <w:fldChar w:fldCharType="end"/>
            </w:r>
          </w:p>
          <w:p w14:paraId="7A8D1D80" w14:textId="77777777" w:rsidR="00E14992" w:rsidRDefault="00E14992" w:rsidP="007D7614">
            <w:pPr>
              <w:widowControl w:val="0"/>
              <w:overflowPunct w:val="0"/>
              <w:autoSpaceDE w:val="0"/>
              <w:autoSpaceDN w:val="0"/>
              <w:adjustRightInd w:val="0"/>
              <w:spacing w:line="232" w:lineRule="auto"/>
              <w:ind w:right="200"/>
              <w:jc w:val="both"/>
              <w:rPr>
                <w:rFonts w:ascii="Times New Roman" w:hAnsi="Times New Roman"/>
                <w:sz w:val="24"/>
                <w:szCs w:val="24"/>
              </w:rPr>
            </w:pPr>
          </w:p>
          <w:p w14:paraId="76D0B219" w14:textId="77777777" w:rsidR="004D52BC" w:rsidRDefault="007D7614" w:rsidP="0098754D">
            <w:pPr>
              <w:widowControl w:val="0"/>
              <w:overflowPunct w:val="0"/>
              <w:autoSpaceDE w:val="0"/>
              <w:autoSpaceDN w:val="0"/>
              <w:adjustRightInd w:val="0"/>
              <w:spacing w:line="232" w:lineRule="auto"/>
              <w:ind w:right="54"/>
              <w:jc w:val="both"/>
              <w:rPr>
                <w:rFonts w:ascii="Times New Roman" w:hAnsi="Times New Roman"/>
                <w:sz w:val="24"/>
                <w:szCs w:val="24"/>
              </w:rPr>
            </w:pPr>
            <w:r>
              <w:rPr>
                <w:rFonts w:ascii="Times New Roman" w:hAnsi="Times New Roman"/>
                <w:sz w:val="24"/>
                <w:szCs w:val="24"/>
              </w:rPr>
              <w:t>When power factor is between zero and unity, then real power consumed by the load depends upon PF of the circuit. Greater the power factor is always better to consume power</w:t>
            </w:r>
            <w:r w:rsidR="00776D35">
              <w:rPr>
                <w:rFonts w:ascii="Times New Roman" w:hAnsi="Times New Roman"/>
                <w:sz w:val="24"/>
                <w:szCs w:val="24"/>
              </w:rPr>
              <w:t>.</w:t>
            </w:r>
          </w:p>
          <w:p w14:paraId="5204D41D" w14:textId="65D5FF71" w:rsidR="0098754D" w:rsidRPr="00B36EAC" w:rsidRDefault="00DF4B15" w:rsidP="0098754D">
            <w:pPr>
              <w:widowControl w:val="0"/>
              <w:overflowPunct w:val="0"/>
              <w:autoSpaceDE w:val="0"/>
              <w:autoSpaceDN w:val="0"/>
              <w:adjustRightInd w:val="0"/>
              <w:spacing w:line="232" w:lineRule="auto"/>
              <w:ind w:right="54"/>
              <w:jc w:val="both"/>
              <w:rPr>
                <w:rFonts w:ascii="Times New Roman" w:hAnsi="Times New Roman"/>
                <w:sz w:val="24"/>
                <w:szCs w:val="24"/>
                <w:lang w:val="en"/>
              </w:rPr>
            </w:pPr>
            <w:r w:rsidRPr="003E4FCA">
              <w:rPr>
                <w:rFonts w:ascii="Times New Roman" w:hAnsi="Times New Roman"/>
                <w:bCs/>
                <w:noProof/>
                <w:sz w:val="24"/>
                <w:szCs w:val="24"/>
                <w:lang w:val="en-IN" w:eastAsia="en-IN"/>
              </w:rPr>
              <w:drawing>
                <wp:inline distT="0" distB="0" distL="0" distR="0" wp14:anchorId="136C8E5D" wp14:editId="1134BD3B">
                  <wp:extent cx="5018405" cy="2150745"/>
                  <wp:effectExtent l="0" t="0" r="0" b="0"/>
                  <wp:docPr id="6" name="Picture 6" descr="BEEE_write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BEEE_writeup"/>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018405" cy="2150745"/>
                          </a:xfrm>
                          <a:prstGeom prst="rect">
                            <a:avLst/>
                          </a:prstGeom>
                          <a:noFill/>
                          <a:ln>
                            <a:noFill/>
                          </a:ln>
                        </pic:spPr>
                      </pic:pic>
                    </a:graphicData>
                  </a:graphic>
                </wp:inline>
              </w:drawing>
            </w:r>
          </w:p>
        </w:tc>
      </w:tr>
    </w:tbl>
    <w:p w14:paraId="1FD91A02" w14:textId="77777777" w:rsidR="0098754D" w:rsidRDefault="0098754D" w:rsidP="007609F2">
      <w:pPr>
        <w:widowControl w:val="0"/>
        <w:suppressAutoHyphens/>
        <w:spacing w:after="0" w:line="264" w:lineRule="auto"/>
        <w:ind w:hanging="851"/>
        <w:jc w:val="both"/>
        <w:rPr>
          <w:rFonts w:ascii="Times New Roman" w:hAnsi="Times New Roman"/>
          <w:b/>
          <w:sz w:val="24"/>
          <w:szCs w:val="24"/>
        </w:rPr>
      </w:pPr>
    </w:p>
    <w:tbl>
      <w:tblPr>
        <w:tblStyle w:val="TableGrid"/>
        <w:tblW w:w="0" w:type="auto"/>
        <w:tblInd w:w="-176" w:type="dxa"/>
        <w:tblLook w:val="04A0" w:firstRow="1" w:lastRow="0" w:firstColumn="1" w:lastColumn="0" w:noHBand="0" w:noVBand="1"/>
      </w:tblPr>
      <w:tblGrid>
        <w:gridCol w:w="9782"/>
      </w:tblGrid>
      <w:tr w:rsidR="00EE59A2" w14:paraId="43A4918D" w14:textId="77777777" w:rsidTr="00A25C5E">
        <w:tc>
          <w:tcPr>
            <w:tcW w:w="9782" w:type="dxa"/>
          </w:tcPr>
          <w:p w14:paraId="06B0B1E0" w14:textId="3CC2582A" w:rsidR="00EE59A2" w:rsidRPr="007609F2" w:rsidRDefault="00B27971" w:rsidP="003557C5">
            <w:pPr>
              <w:widowControl w:val="0"/>
              <w:suppressAutoHyphens/>
              <w:spacing w:line="264" w:lineRule="auto"/>
              <w:jc w:val="both"/>
              <w:rPr>
                <w:rFonts w:ascii="Times New Roman" w:hAnsi="Times New Roman"/>
                <w:b/>
                <w:sz w:val="24"/>
                <w:szCs w:val="24"/>
              </w:rPr>
            </w:pPr>
            <w:r>
              <w:rPr>
                <w:rFonts w:ascii="Times New Roman" w:hAnsi="Times New Roman"/>
                <w:b/>
                <w:color w:val="BC202E"/>
                <w:sz w:val="24"/>
                <w:szCs w:val="24"/>
              </w:rPr>
              <w:t>Circuit Diagram</w:t>
            </w:r>
            <w:r w:rsidR="00EE59A2" w:rsidRPr="001D6337">
              <w:rPr>
                <w:rFonts w:ascii="Times New Roman" w:hAnsi="Times New Roman"/>
                <w:b/>
                <w:color w:val="BC202E"/>
                <w:sz w:val="24"/>
                <w:szCs w:val="24"/>
              </w:rPr>
              <w:t>:</w:t>
            </w:r>
            <w:r w:rsidR="00EE59A2" w:rsidRPr="001D6337">
              <w:rPr>
                <w:rFonts w:ascii="Times New Roman" w:hAnsi="Times New Roman"/>
                <w:b/>
                <w:sz w:val="24"/>
                <w:szCs w:val="24"/>
              </w:rPr>
              <w:t xml:space="preserve"> </w:t>
            </w:r>
          </w:p>
        </w:tc>
      </w:tr>
      <w:tr w:rsidR="00F9766A" w14:paraId="1BD3240D" w14:textId="77777777" w:rsidTr="0098754D">
        <w:trPr>
          <w:trHeight w:val="3221"/>
        </w:trPr>
        <w:tc>
          <w:tcPr>
            <w:tcW w:w="9782" w:type="dxa"/>
          </w:tcPr>
          <w:p w14:paraId="08AC7DE9" w14:textId="63CB2F9D" w:rsidR="00B27971" w:rsidRPr="00B27971" w:rsidRDefault="00A02A80" w:rsidP="00B27971">
            <w:pPr>
              <w:tabs>
                <w:tab w:val="left" w:pos="2420"/>
              </w:tabs>
              <w:rPr>
                <w:rFonts w:ascii="Times New Roman" w:hAnsi="Times New Roman"/>
                <w:sz w:val="24"/>
                <w:szCs w:val="24"/>
                <w:lang w:eastAsia="en-IN"/>
              </w:rPr>
            </w:pPr>
            <w:r>
              <w:rPr>
                <w:noProof/>
              </w:rPr>
              <w:drawing>
                <wp:inline distT="0" distB="0" distL="0" distR="0" wp14:anchorId="7EB15F94" wp14:editId="6CC7C054">
                  <wp:extent cx="6008017" cy="1337920"/>
                  <wp:effectExtent l="0" t="0" r="0" b="0"/>
                  <wp:docPr id="17909474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059471" cy="1349378"/>
                          </a:xfrm>
                          <a:prstGeom prst="rect">
                            <a:avLst/>
                          </a:prstGeom>
                          <a:noFill/>
                          <a:ln>
                            <a:noFill/>
                          </a:ln>
                        </pic:spPr>
                      </pic:pic>
                    </a:graphicData>
                  </a:graphic>
                </wp:inline>
              </w:drawing>
            </w:r>
          </w:p>
        </w:tc>
      </w:tr>
    </w:tbl>
    <w:p w14:paraId="4948D371" w14:textId="67C70144" w:rsidR="00EE59A2" w:rsidRDefault="00EE59A2" w:rsidP="007609F2">
      <w:pPr>
        <w:widowControl w:val="0"/>
        <w:suppressAutoHyphens/>
        <w:spacing w:after="0" w:line="264" w:lineRule="auto"/>
        <w:ind w:hanging="851"/>
        <w:jc w:val="both"/>
        <w:rPr>
          <w:rFonts w:ascii="Times New Roman" w:hAnsi="Times New Roman"/>
          <w:b/>
          <w:sz w:val="24"/>
          <w:szCs w:val="24"/>
        </w:rPr>
      </w:pPr>
    </w:p>
    <w:tbl>
      <w:tblPr>
        <w:tblStyle w:val="TableGrid"/>
        <w:tblW w:w="0" w:type="auto"/>
        <w:tblInd w:w="-176" w:type="dxa"/>
        <w:tblLook w:val="04A0" w:firstRow="1" w:lastRow="0" w:firstColumn="1" w:lastColumn="0" w:noHBand="0" w:noVBand="1"/>
      </w:tblPr>
      <w:tblGrid>
        <w:gridCol w:w="9782"/>
      </w:tblGrid>
      <w:tr w:rsidR="00EE59A2" w14:paraId="35CFE84E" w14:textId="77777777" w:rsidTr="00A25C5E">
        <w:tc>
          <w:tcPr>
            <w:tcW w:w="9782" w:type="dxa"/>
          </w:tcPr>
          <w:p w14:paraId="3C3419D6" w14:textId="5EFAA455" w:rsidR="00EE59A2" w:rsidRPr="007609F2" w:rsidRDefault="00EE59A2" w:rsidP="003557C5">
            <w:pPr>
              <w:widowControl w:val="0"/>
              <w:suppressAutoHyphens/>
              <w:spacing w:line="264" w:lineRule="auto"/>
              <w:jc w:val="both"/>
              <w:rPr>
                <w:rFonts w:ascii="Times New Roman" w:hAnsi="Times New Roman"/>
                <w:b/>
                <w:sz w:val="24"/>
                <w:szCs w:val="24"/>
              </w:rPr>
            </w:pPr>
            <w:r w:rsidRPr="00EE59A2">
              <w:rPr>
                <w:rFonts w:ascii="Times New Roman" w:hAnsi="Times New Roman"/>
                <w:b/>
                <w:color w:val="BC202E"/>
                <w:sz w:val="24"/>
                <w:szCs w:val="24"/>
              </w:rPr>
              <w:t>Stepwise-Procedure:</w:t>
            </w:r>
          </w:p>
        </w:tc>
      </w:tr>
      <w:tr w:rsidR="004D52BC" w14:paraId="16006E17" w14:textId="77777777" w:rsidTr="009C6CA6">
        <w:trPr>
          <w:trHeight w:val="782"/>
        </w:trPr>
        <w:tc>
          <w:tcPr>
            <w:tcW w:w="9782" w:type="dxa"/>
          </w:tcPr>
          <w:p w14:paraId="19CE278B" w14:textId="3BBAAA69" w:rsidR="00AA3755" w:rsidRPr="00AA3755" w:rsidRDefault="00AA3755" w:rsidP="00AA3755">
            <w:pPr>
              <w:widowControl w:val="0"/>
              <w:suppressAutoHyphens/>
              <w:spacing w:line="264" w:lineRule="auto"/>
              <w:jc w:val="both"/>
              <w:rPr>
                <w:rFonts w:ascii="Times New Roman" w:hAnsi="Times New Roman"/>
                <w:bCs/>
                <w:sz w:val="24"/>
                <w:szCs w:val="24"/>
                <w:lang w:eastAsia="en-IN"/>
              </w:rPr>
            </w:pPr>
            <w:r w:rsidRPr="00AA3755">
              <w:rPr>
                <w:rFonts w:ascii="Times New Roman" w:hAnsi="Times New Roman"/>
                <w:b/>
                <w:bCs/>
                <w:sz w:val="24"/>
                <w:szCs w:val="24"/>
                <w:lang w:eastAsia="en-IN"/>
              </w:rPr>
              <w:t>1</w:t>
            </w:r>
            <w:r w:rsidRPr="00AA3755">
              <w:rPr>
                <w:rFonts w:ascii="Times New Roman" w:hAnsi="Times New Roman"/>
                <w:bCs/>
                <w:sz w:val="24"/>
                <w:szCs w:val="24"/>
                <w:lang w:eastAsia="en-IN"/>
              </w:rPr>
              <w:t xml:space="preserve">. Connect series R and L circuit across </w:t>
            </w:r>
            <w:r>
              <w:rPr>
                <w:rFonts w:ascii="Times New Roman" w:hAnsi="Times New Roman"/>
                <w:bCs/>
                <w:sz w:val="24"/>
                <w:szCs w:val="24"/>
                <w:lang w:eastAsia="en-IN"/>
              </w:rPr>
              <w:t>230</w:t>
            </w:r>
            <w:r w:rsidRPr="00AA3755">
              <w:rPr>
                <w:rFonts w:ascii="Times New Roman" w:hAnsi="Times New Roman"/>
                <w:bCs/>
                <w:sz w:val="24"/>
                <w:szCs w:val="24"/>
                <w:lang w:eastAsia="en-IN"/>
              </w:rPr>
              <w:t>V, 1ø, 50 Hz AC supply and note down circuit voltage and current.</w:t>
            </w:r>
          </w:p>
          <w:p w14:paraId="14CFCF26" w14:textId="77777777" w:rsidR="00AA3755" w:rsidRPr="00AA3755" w:rsidRDefault="00AA3755" w:rsidP="00AA3755">
            <w:pPr>
              <w:widowControl w:val="0"/>
              <w:suppressAutoHyphens/>
              <w:spacing w:line="264" w:lineRule="auto"/>
              <w:jc w:val="both"/>
              <w:rPr>
                <w:rFonts w:ascii="Times New Roman" w:hAnsi="Times New Roman"/>
                <w:bCs/>
                <w:sz w:val="24"/>
                <w:szCs w:val="24"/>
                <w:lang w:eastAsia="en-IN"/>
              </w:rPr>
            </w:pPr>
            <w:r w:rsidRPr="00AA3755">
              <w:rPr>
                <w:rFonts w:ascii="Times New Roman" w:hAnsi="Times New Roman"/>
                <w:b/>
                <w:bCs/>
                <w:sz w:val="24"/>
                <w:szCs w:val="24"/>
                <w:lang w:eastAsia="en-IN"/>
              </w:rPr>
              <w:t>2</w:t>
            </w:r>
            <w:r w:rsidRPr="00AA3755">
              <w:rPr>
                <w:rFonts w:ascii="Times New Roman" w:hAnsi="Times New Roman"/>
                <w:bCs/>
                <w:sz w:val="24"/>
                <w:szCs w:val="24"/>
                <w:lang w:eastAsia="en-IN"/>
              </w:rPr>
              <w:t xml:space="preserve">. Calculate </w:t>
            </w:r>
            <w:proofErr w:type="gramStart"/>
            <w:r w:rsidRPr="00AA3755">
              <w:rPr>
                <w:rFonts w:ascii="Times New Roman" w:hAnsi="Times New Roman"/>
                <w:bCs/>
                <w:sz w:val="24"/>
                <w:szCs w:val="24"/>
                <w:lang w:eastAsia="en-IN"/>
              </w:rPr>
              <w:t>practical</w:t>
            </w:r>
            <w:proofErr w:type="gramEnd"/>
            <w:r w:rsidRPr="00AA3755">
              <w:rPr>
                <w:rFonts w:ascii="Times New Roman" w:hAnsi="Times New Roman"/>
                <w:bCs/>
                <w:sz w:val="24"/>
                <w:szCs w:val="24"/>
                <w:lang w:eastAsia="en-IN"/>
              </w:rPr>
              <w:t xml:space="preserve"> value of circuit power factor by taking ratio of active power (P) and apparent </w:t>
            </w:r>
            <w:r w:rsidRPr="00AA3755">
              <w:rPr>
                <w:rFonts w:ascii="Times New Roman" w:hAnsi="Times New Roman"/>
                <w:bCs/>
                <w:sz w:val="24"/>
                <w:szCs w:val="24"/>
                <w:lang w:eastAsia="en-IN"/>
              </w:rPr>
              <w:lastRenderedPageBreak/>
              <w:t xml:space="preserve">power (S). </w:t>
            </w:r>
          </w:p>
          <w:p w14:paraId="034A9B82" w14:textId="77777777" w:rsidR="00AA3755" w:rsidRPr="00AA3755" w:rsidRDefault="00AA3755" w:rsidP="00AA3755">
            <w:pPr>
              <w:widowControl w:val="0"/>
              <w:suppressAutoHyphens/>
              <w:spacing w:line="264" w:lineRule="auto"/>
              <w:jc w:val="both"/>
              <w:rPr>
                <w:rFonts w:ascii="Times New Roman" w:hAnsi="Times New Roman"/>
                <w:bCs/>
                <w:sz w:val="24"/>
                <w:szCs w:val="24"/>
                <w:lang w:eastAsia="en-IN"/>
              </w:rPr>
            </w:pPr>
            <w:r w:rsidRPr="00AA3755">
              <w:rPr>
                <w:rFonts w:ascii="Times New Roman" w:hAnsi="Times New Roman"/>
                <w:b/>
                <w:bCs/>
                <w:sz w:val="24"/>
                <w:szCs w:val="24"/>
                <w:lang w:eastAsia="en-IN"/>
              </w:rPr>
              <w:t>3</w:t>
            </w:r>
            <w:r w:rsidRPr="00AA3755">
              <w:rPr>
                <w:rFonts w:ascii="Times New Roman" w:hAnsi="Times New Roman"/>
                <w:bCs/>
                <w:sz w:val="24"/>
                <w:szCs w:val="24"/>
                <w:lang w:eastAsia="en-IN"/>
              </w:rPr>
              <w:t xml:space="preserve">. Connect </w:t>
            </w:r>
            <w:proofErr w:type="gramStart"/>
            <w:r w:rsidRPr="00AA3755">
              <w:rPr>
                <w:rFonts w:ascii="Times New Roman" w:hAnsi="Times New Roman"/>
                <w:bCs/>
                <w:sz w:val="24"/>
                <w:szCs w:val="24"/>
                <w:lang w:eastAsia="en-IN"/>
              </w:rPr>
              <w:t>required</w:t>
            </w:r>
            <w:proofErr w:type="gramEnd"/>
            <w:r w:rsidRPr="00AA3755">
              <w:rPr>
                <w:rFonts w:ascii="Times New Roman" w:hAnsi="Times New Roman"/>
                <w:bCs/>
                <w:sz w:val="24"/>
                <w:szCs w:val="24"/>
                <w:lang w:eastAsia="en-IN"/>
              </w:rPr>
              <w:t xml:space="preserve"> value of capacitor in series with R-L load and switch on power supply to note circuit current.</w:t>
            </w:r>
          </w:p>
          <w:p w14:paraId="603C6E44" w14:textId="77777777" w:rsidR="00AA3755" w:rsidRPr="00AA3755" w:rsidRDefault="00AA3755" w:rsidP="00AA3755">
            <w:pPr>
              <w:widowControl w:val="0"/>
              <w:suppressAutoHyphens/>
              <w:spacing w:line="264" w:lineRule="auto"/>
              <w:jc w:val="both"/>
              <w:rPr>
                <w:rFonts w:ascii="Times New Roman" w:hAnsi="Times New Roman"/>
                <w:bCs/>
                <w:sz w:val="24"/>
                <w:szCs w:val="24"/>
                <w:lang w:eastAsia="en-IN"/>
              </w:rPr>
            </w:pPr>
            <w:r w:rsidRPr="00AA3755">
              <w:rPr>
                <w:rFonts w:ascii="Times New Roman" w:hAnsi="Times New Roman"/>
                <w:b/>
                <w:bCs/>
                <w:sz w:val="24"/>
                <w:szCs w:val="24"/>
                <w:lang w:eastAsia="en-IN"/>
              </w:rPr>
              <w:t>4</w:t>
            </w:r>
            <w:r w:rsidRPr="00AA3755">
              <w:rPr>
                <w:rFonts w:ascii="Times New Roman" w:hAnsi="Times New Roman"/>
                <w:bCs/>
                <w:sz w:val="24"/>
                <w:szCs w:val="24"/>
                <w:lang w:eastAsia="en-IN"/>
              </w:rPr>
              <w:t xml:space="preserve">. Calculate practical value of circuit power </w:t>
            </w:r>
            <w:proofErr w:type="gramStart"/>
            <w:r w:rsidRPr="00AA3755">
              <w:rPr>
                <w:rFonts w:ascii="Times New Roman" w:hAnsi="Times New Roman"/>
                <w:bCs/>
                <w:sz w:val="24"/>
                <w:szCs w:val="24"/>
                <w:lang w:eastAsia="en-IN"/>
              </w:rPr>
              <w:t>factor</w:t>
            </w:r>
            <w:proofErr w:type="gramEnd"/>
            <w:r w:rsidRPr="00AA3755">
              <w:rPr>
                <w:rFonts w:ascii="Times New Roman" w:hAnsi="Times New Roman"/>
                <w:bCs/>
                <w:sz w:val="24"/>
                <w:szCs w:val="24"/>
                <w:lang w:eastAsia="en-IN"/>
              </w:rPr>
              <w:t xml:space="preserve"> by taking ratio of active power (P) and apparent power (S).</w:t>
            </w:r>
          </w:p>
          <w:p w14:paraId="095F0EB6" w14:textId="77777777" w:rsidR="00AA3755" w:rsidRPr="00AA3755" w:rsidRDefault="00AA3755" w:rsidP="00AA3755">
            <w:pPr>
              <w:widowControl w:val="0"/>
              <w:suppressAutoHyphens/>
              <w:spacing w:line="264" w:lineRule="auto"/>
              <w:jc w:val="both"/>
              <w:rPr>
                <w:rFonts w:ascii="Times New Roman" w:hAnsi="Times New Roman"/>
                <w:b/>
                <w:bCs/>
                <w:sz w:val="24"/>
                <w:szCs w:val="24"/>
                <w:lang w:eastAsia="en-IN"/>
              </w:rPr>
            </w:pPr>
            <w:r w:rsidRPr="00AA3755">
              <w:rPr>
                <w:rFonts w:ascii="Times New Roman" w:hAnsi="Times New Roman"/>
                <w:b/>
                <w:bCs/>
                <w:sz w:val="24"/>
                <w:szCs w:val="24"/>
                <w:lang w:eastAsia="en-IN"/>
              </w:rPr>
              <w:t xml:space="preserve">5. </w:t>
            </w:r>
            <w:r w:rsidRPr="00AA3755">
              <w:rPr>
                <w:rFonts w:ascii="Times New Roman" w:hAnsi="Times New Roman"/>
                <w:bCs/>
                <w:sz w:val="24"/>
                <w:szCs w:val="24"/>
                <w:lang w:eastAsia="en-IN"/>
              </w:rPr>
              <w:t xml:space="preserve">Compare theoretical and practical values of PF before connecting the capacitor and after connecting </w:t>
            </w:r>
            <w:proofErr w:type="gramStart"/>
            <w:r w:rsidRPr="00AA3755">
              <w:rPr>
                <w:rFonts w:ascii="Times New Roman" w:hAnsi="Times New Roman"/>
                <w:bCs/>
                <w:sz w:val="24"/>
                <w:szCs w:val="24"/>
                <w:lang w:eastAsia="en-IN"/>
              </w:rPr>
              <w:t>capacitor</w:t>
            </w:r>
            <w:proofErr w:type="gramEnd"/>
            <w:r w:rsidRPr="00AA3755">
              <w:rPr>
                <w:rFonts w:ascii="Times New Roman" w:hAnsi="Times New Roman"/>
                <w:bCs/>
                <w:sz w:val="24"/>
                <w:szCs w:val="24"/>
                <w:lang w:eastAsia="en-IN"/>
              </w:rPr>
              <w:t>.</w:t>
            </w:r>
            <w:r w:rsidRPr="00AA3755">
              <w:rPr>
                <w:rFonts w:ascii="Times New Roman" w:hAnsi="Times New Roman"/>
                <w:b/>
                <w:bCs/>
                <w:sz w:val="24"/>
                <w:szCs w:val="24"/>
                <w:lang w:eastAsia="en-IN"/>
              </w:rPr>
              <w:t xml:space="preserve"> </w:t>
            </w:r>
          </w:p>
          <w:p w14:paraId="6F57CA7F" w14:textId="78F91626" w:rsidR="004D52BC" w:rsidRPr="00AA3755" w:rsidRDefault="004D52BC" w:rsidP="00AA3755">
            <w:pPr>
              <w:widowControl w:val="0"/>
              <w:suppressAutoHyphens/>
              <w:spacing w:line="264" w:lineRule="auto"/>
              <w:jc w:val="both"/>
              <w:rPr>
                <w:rFonts w:ascii="Times New Roman" w:hAnsi="Times New Roman"/>
                <w:sz w:val="24"/>
                <w:szCs w:val="24"/>
                <w:lang w:eastAsia="en-IN"/>
              </w:rPr>
            </w:pPr>
          </w:p>
        </w:tc>
      </w:tr>
    </w:tbl>
    <w:p w14:paraId="00B50958" w14:textId="263C9F0C" w:rsidR="00EE59A2" w:rsidRDefault="00EE59A2" w:rsidP="007609F2">
      <w:pPr>
        <w:widowControl w:val="0"/>
        <w:suppressAutoHyphens/>
        <w:spacing w:after="0" w:line="264" w:lineRule="auto"/>
        <w:ind w:hanging="851"/>
        <w:jc w:val="both"/>
        <w:rPr>
          <w:rFonts w:ascii="Times New Roman" w:hAnsi="Times New Roman"/>
          <w:b/>
          <w:sz w:val="24"/>
          <w:szCs w:val="24"/>
        </w:rPr>
      </w:pPr>
    </w:p>
    <w:p w14:paraId="12CD0AB9" w14:textId="77777777" w:rsidR="00DD586D" w:rsidRDefault="00DD586D" w:rsidP="007609F2">
      <w:pPr>
        <w:widowControl w:val="0"/>
        <w:suppressAutoHyphens/>
        <w:spacing w:after="0" w:line="264" w:lineRule="auto"/>
        <w:ind w:hanging="851"/>
        <w:jc w:val="both"/>
        <w:rPr>
          <w:rFonts w:ascii="Times New Roman" w:hAnsi="Times New Roman"/>
          <w:b/>
          <w:sz w:val="24"/>
          <w:szCs w:val="24"/>
        </w:rPr>
      </w:pPr>
    </w:p>
    <w:tbl>
      <w:tblPr>
        <w:tblStyle w:val="TableGrid"/>
        <w:tblW w:w="0" w:type="auto"/>
        <w:tblInd w:w="-176" w:type="dxa"/>
        <w:tblLook w:val="04A0" w:firstRow="1" w:lastRow="0" w:firstColumn="1" w:lastColumn="0" w:noHBand="0" w:noVBand="1"/>
      </w:tblPr>
      <w:tblGrid>
        <w:gridCol w:w="9782"/>
      </w:tblGrid>
      <w:tr w:rsidR="00795300" w14:paraId="73071186" w14:textId="77777777" w:rsidTr="00A25C5E">
        <w:tc>
          <w:tcPr>
            <w:tcW w:w="9782" w:type="dxa"/>
          </w:tcPr>
          <w:p w14:paraId="7F2CC178" w14:textId="5DB56440" w:rsidR="00795300" w:rsidRPr="00EE59A2" w:rsidRDefault="00795300" w:rsidP="00795300">
            <w:pPr>
              <w:widowControl w:val="0"/>
              <w:suppressAutoHyphens/>
              <w:spacing w:line="264" w:lineRule="auto"/>
              <w:jc w:val="both"/>
              <w:rPr>
                <w:rFonts w:ascii="Times New Roman" w:hAnsi="Times New Roman"/>
                <w:b/>
                <w:color w:val="BC202E"/>
                <w:sz w:val="24"/>
                <w:szCs w:val="24"/>
              </w:rPr>
            </w:pPr>
            <w:r w:rsidRPr="00EE59A2">
              <w:rPr>
                <w:rFonts w:ascii="Times New Roman" w:hAnsi="Times New Roman"/>
                <w:b/>
                <w:color w:val="BC202E"/>
                <w:sz w:val="24"/>
                <w:szCs w:val="24"/>
              </w:rPr>
              <w:t>Observation Table</w:t>
            </w:r>
            <w:r>
              <w:rPr>
                <w:rFonts w:ascii="Times New Roman" w:hAnsi="Times New Roman"/>
                <w:b/>
                <w:color w:val="BC202E"/>
                <w:sz w:val="24"/>
                <w:szCs w:val="24"/>
              </w:rPr>
              <w:t>:</w:t>
            </w:r>
          </w:p>
        </w:tc>
      </w:tr>
      <w:tr w:rsidR="00795300" w14:paraId="78D458B0" w14:textId="77777777" w:rsidTr="00F6195B">
        <w:trPr>
          <w:trHeight w:val="3680"/>
        </w:trPr>
        <w:tc>
          <w:tcPr>
            <w:tcW w:w="9782" w:type="dxa"/>
          </w:tcPr>
          <w:p w14:paraId="1973E788" w14:textId="3818E00D" w:rsidR="00795300" w:rsidRDefault="00795300" w:rsidP="00795300">
            <w:pPr>
              <w:widowControl w:val="0"/>
              <w:suppressAutoHyphens/>
              <w:spacing w:line="264" w:lineRule="auto"/>
              <w:jc w:val="both"/>
              <w:rPr>
                <w:rFonts w:ascii="Times New Roman" w:hAnsi="Times New Roman"/>
                <w:sz w:val="24"/>
                <w:szCs w:val="24"/>
                <w:lang w:eastAsia="en-IN"/>
              </w:rPr>
            </w:pPr>
          </w:p>
          <w:tbl>
            <w:tblPr>
              <w:tblW w:w="93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16"/>
              <w:gridCol w:w="931"/>
              <w:gridCol w:w="777"/>
              <w:gridCol w:w="757"/>
              <w:gridCol w:w="756"/>
              <w:gridCol w:w="715"/>
              <w:gridCol w:w="876"/>
              <w:gridCol w:w="841"/>
              <w:gridCol w:w="783"/>
              <w:gridCol w:w="764"/>
              <w:gridCol w:w="783"/>
              <w:gridCol w:w="764"/>
            </w:tblGrid>
            <w:tr w:rsidR="00795300" w:rsidRPr="003E4FCA" w14:paraId="6EFF6760" w14:textId="77777777" w:rsidTr="00427ADD">
              <w:trPr>
                <w:trHeight w:val="1055"/>
              </w:trPr>
              <w:tc>
                <w:tcPr>
                  <w:tcW w:w="623" w:type="dxa"/>
                  <w:vMerge w:val="restart"/>
                  <w:shd w:val="clear" w:color="auto" w:fill="auto"/>
                </w:tcPr>
                <w:p w14:paraId="7BCF4AC7" w14:textId="77777777" w:rsidR="00795300" w:rsidRPr="003E4FCA" w:rsidRDefault="00795300" w:rsidP="008D4E2A">
                  <w:pPr>
                    <w:widowControl w:val="0"/>
                    <w:autoSpaceDE w:val="0"/>
                    <w:autoSpaceDN w:val="0"/>
                    <w:adjustRightInd w:val="0"/>
                    <w:jc w:val="center"/>
                    <w:rPr>
                      <w:rFonts w:ascii="Times New Roman" w:hAnsi="Times New Roman"/>
                      <w:sz w:val="24"/>
                      <w:szCs w:val="24"/>
                    </w:rPr>
                  </w:pPr>
                  <w:r w:rsidRPr="003E4FCA">
                    <w:rPr>
                      <w:rFonts w:ascii="Times New Roman" w:hAnsi="Times New Roman"/>
                      <w:sz w:val="24"/>
                      <w:szCs w:val="24"/>
                    </w:rPr>
                    <w:t>Sr No</w:t>
                  </w:r>
                </w:p>
              </w:tc>
              <w:tc>
                <w:tcPr>
                  <w:tcW w:w="948" w:type="dxa"/>
                  <w:vMerge w:val="restart"/>
                  <w:shd w:val="clear" w:color="auto" w:fill="auto"/>
                </w:tcPr>
                <w:p w14:paraId="5A749C98" w14:textId="77777777" w:rsidR="00795300" w:rsidRPr="003E4FCA" w:rsidRDefault="00795300" w:rsidP="008D4E2A">
                  <w:pPr>
                    <w:widowControl w:val="0"/>
                    <w:autoSpaceDE w:val="0"/>
                    <w:autoSpaceDN w:val="0"/>
                    <w:adjustRightInd w:val="0"/>
                    <w:jc w:val="center"/>
                    <w:rPr>
                      <w:rFonts w:ascii="Times New Roman" w:hAnsi="Times New Roman"/>
                      <w:sz w:val="24"/>
                      <w:szCs w:val="24"/>
                    </w:rPr>
                  </w:pPr>
                  <w:r w:rsidRPr="003E4FCA">
                    <w:rPr>
                      <w:rFonts w:ascii="Times New Roman" w:hAnsi="Times New Roman"/>
                      <w:sz w:val="24"/>
                      <w:szCs w:val="24"/>
                    </w:rPr>
                    <w:t>Type of load</w:t>
                  </w:r>
                </w:p>
              </w:tc>
              <w:tc>
                <w:tcPr>
                  <w:tcW w:w="1577" w:type="dxa"/>
                  <w:gridSpan w:val="2"/>
                  <w:shd w:val="clear" w:color="auto" w:fill="auto"/>
                </w:tcPr>
                <w:p w14:paraId="46A84710" w14:textId="77777777" w:rsidR="00795300" w:rsidRPr="003E4FCA" w:rsidRDefault="00795300" w:rsidP="008D4E2A">
                  <w:pPr>
                    <w:widowControl w:val="0"/>
                    <w:autoSpaceDE w:val="0"/>
                    <w:autoSpaceDN w:val="0"/>
                    <w:adjustRightInd w:val="0"/>
                    <w:jc w:val="center"/>
                    <w:rPr>
                      <w:rFonts w:ascii="Times New Roman" w:hAnsi="Times New Roman"/>
                      <w:sz w:val="24"/>
                      <w:szCs w:val="24"/>
                    </w:rPr>
                  </w:pPr>
                  <w:r w:rsidRPr="003E4FCA">
                    <w:rPr>
                      <w:rFonts w:ascii="Times New Roman" w:hAnsi="Times New Roman"/>
                      <w:sz w:val="24"/>
                      <w:szCs w:val="24"/>
                    </w:rPr>
                    <w:t>Voltage (V)</w:t>
                  </w:r>
                </w:p>
              </w:tc>
              <w:tc>
                <w:tcPr>
                  <w:tcW w:w="1417" w:type="dxa"/>
                  <w:gridSpan w:val="2"/>
                  <w:shd w:val="clear" w:color="auto" w:fill="auto"/>
                </w:tcPr>
                <w:p w14:paraId="40BB1478" w14:textId="77777777" w:rsidR="00795300" w:rsidRPr="003E4FCA" w:rsidRDefault="00795300" w:rsidP="008D4E2A">
                  <w:pPr>
                    <w:widowControl w:val="0"/>
                    <w:autoSpaceDE w:val="0"/>
                    <w:autoSpaceDN w:val="0"/>
                    <w:adjustRightInd w:val="0"/>
                    <w:jc w:val="center"/>
                    <w:rPr>
                      <w:rFonts w:ascii="Times New Roman" w:hAnsi="Times New Roman"/>
                      <w:sz w:val="24"/>
                      <w:szCs w:val="24"/>
                    </w:rPr>
                  </w:pPr>
                  <w:r w:rsidRPr="003E4FCA">
                    <w:rPr>
                      <w:rFonts w:ascii="Times New Roman" w:hAnsi="Times New Roman"/>
                      <w:sz w:val="24"/>
                      <w:szCs w:val="24"/>
                    </w:rPr>
                    <w:t>Current (mA)</w:t>
                  </w:r>
                </w:p>
              </w:tc>
              <w:tc>
                <w:tcPr>
                  <w:tcW w:w="1698" w:type="dxa"/>
                  <w:gridSpan w:val="2"/>
                  <w:shd w:val="clear" w:color="auto" w:fill="auto"/>
                </w:tcPr>
                <w:p w14:paraId="640D0965" w14:textId="77777777" w:rsidR="00795300" w:rsidRPr="003E4FCA" w:rsidRDefault="00795300" w:rsidP="008D4E2A">
                  <w:pPr>
                    <w:widowControl w:val="0"/>
                    <w:autoSpaceDE w:val="0"/>
                    <w:autoSpaceDN w:val="0"/>
                    <w:adjustRightInd w:val="0"/>
                    <w:jc w:val="center"/>
                    <w:rPr>
                      <w:rFonts w:ascii="Times New Roman" w:hAnsi="Times New Roman"/>
                      <w:sz w:val="24"/>
                      <w:szCs w:val="24"/>
                    </w:rPr>
                  </w:pPr>
                  <w:r w:rsidRPr="003E4FCA">
                    <w:rPr>
                      <w:rFonts w:ascii="Times New Roman" w:hAnsi="Times New Roman"/>
                      <w:sz w:val="24"/>
                      <w:szCs w:val="24"/>
                    </w:rPr>
                    <w:t>P (W)</w:t>
                  </w:r>
                </w:p>
              </w:tc>
              <w:tc>
                <w:tcPr>
                  <w:tcW w:w="1550" w:type="dxa"/>
                  <w:gridSpan w:val="2"/>
                  <w:shd w:val="clear" w:color="auto" w:fill="auto"/>
                </w:tcPr>
                <w:p w14:paraId="632E64AC" w14:textId="77777777" w:rsidR="00795300" w:rsidRPr="003E4FCA" w:rsidRDefault="00795300" w:rsidP="008D4E2A">
                  <w:pPr>
                    <w:widowControl w:val="0"/>
                    <w:autoSpaceDE w:val="0"/>
                    <w:autoSpaceDN w:val="0"/>
                    <w:adjustRightInd w:val="0"/>
                    <w:jc w:val="center"/>
                    <w:rPr>
                      <w:rFonts w:ascii="Times New Roman" w:hAnsi="Times New Roman"/>
                      <w:sz w:val="24"/>
                      <w:szCs w:val="24"/>
                    </w:rPr>
                  </w:pPr>
                  <w:r w:rsidRPr="003E4FCA">
                    <w:rPr>
                      <w:rFonts w:ascii="Times New Roman" w:hAnsi="Times New Roman"/>
                      <w:sz w:val="24"/>
                      <w:szCs w:val="24"/>
                    </w:rPr>
                    <w:t>S (VA)</w:t>
                  </w:r>
                </w:p>
              </w:tc>
              <w:tc>
                <w:tcPr>
                  <w:tcW w:w="1550" w:type="dxa"/>
                  <w:gridSpan w:val="2"/>
                  <w:shd w:val="clear" w:color="auto" w:fill="auto"/>
                </w:tcPr>
                <w:p w14:paraId="05D8F36E" w14:textId="77777777" w:rsidR="00795300" w:rsidRPr="003E4FCA" w:rsidRDefault="00795300" w:rsidP="008D4E2A">
                  <w:pPr>
                    <w:widowControl w:val="0"/>
                    <w:autoSpaceDE w:val="0"/>
                    <w:autoSpaceDN w:val="0"/>
                    <w:adjustRightInd w:val="0"/>
                    <w:jc w:val="center"/>
                    <w:rPr>
                      <w:rFonts w:ascii="Times New Roman" w:hAnsi="Times New Roman"/>
                      <w:sz w:val="24"/>
                      <w:szCs w:val="24"/>
                    </w:rPr>
                  </w:pPr>
                  <w:r w:rsidRPr="003E4FCA">
                    <w:rPr>
                      <w:rFonts w:ascii="Times New Roman" w:hAnsi="Times New Roman"/>
                      <w:sz w:val="24"/>
                      <w:szCs w:val="24"/>
                    </w:rPr>
                    <w:t>Power factor</w:t>
                  </w:r>
                </w:p>
              </w:tc>
            </w:tr>
            <w:tr w:rsidR="00526B1D" w:rsidRPr="003E4FCA" w14:paraId="1E49AAB3" w14:textId="77777777" w:rsidTr="00AA3755">
              <w:trPr>
                <w:trHeight w:val="671"/>
              </w:trPr>
              <w:tc>
                <w:tcPr>
                  <w:tcW w:w="623" w:type="dxa"/>
                  <w:vMerge/>
                  <w:shd w:val="clear" w:color="auto" w:fill="auto"/>
                </w:tcPr>
                <w:p w14:paraId="572DB25A" w14:textId="77777777" w:rsidR="00795300" w:rsidRPr="003E4FCA" w:rsidRDefault="00795300" w:rsidP="008D4E2A">
                  <w:pPr>
                    <w:widowControl w:val="0"/>
                    <w:autoSpaceDE w:val="0"/>
                    <w:autoSpaceDN w:val="0"/>
                    <w:adjustRightInd w:val="0"/>
                    <w:jc w:val="center"/>
                    <w:rPr>
                      <w:rFonts w:ascii="Times New Roman" w:hAnsi="Times New Roman"/>
                      <w:sz w:val="24"/>
                      <w:szCs w:val="24"/>
                    </w:rPr>
                  </w:pPr>
                </w:p>
              </w:tc>
              <w:tc>
                <w:tcPr>
                  <w:tcW w:w="948" w:type="dxa"/>
                  <w:vMerge/>
                  <w:shd w:val="clear" w:color="auto" w:fill="auto"/>
                </w:tcPr>
                <w:p w14:paraId="0F2016DE" w14:textId="77777777" w:rsidR="00795300" w:rsidRPr="003E4FCA" w:rsidRDefault="00795300" w:rsidP="008D4E2A">
                  <w:pPr>
                    <w:widowControl w:val="0"/>
                    <w:autoSpaceDE w:val="0"/>
                    <w:autoSpaceDN w:val="0"/>
                    <w:adjustRightInd w:val="0"/>
                    <w:jc w:val="center"/>
                    <w:rPr>
                      <w:rFonts w:ascii="Times New Roman" w:hAnsi="Times New Roman"/>
                      <w:sz w:val="24"/>
                      <w:szCs w:val="24"/>
                    </w:rPr>
                  </w:pPr>
                </w:p>
              </w:tc>
              <w:tc>
                <w:tcPr>
                  <w:tcW w:w="798" w:type="dxa"/>
                  <w:shd w:val="clear" w:color="auto" w:fill="auto"/>
                </w:tcPr>
                <w:p w14:paraId="5D19F2E7" w14:textId="77777777" w:rsidR="00795300" w:rsidRPr="003E4FCA" w:rsidRDefault="00795300" w:rsidP="008D4E2A">
                  <w:pPr>
                    <w:widowControl w:val="0"/>
                    <w:autoSpaceDE w:val="0"/>
                    <w:autoSpaceDN w:val="0"/>
                    <w:adjustRightInd w:val="0"/>
                    <w:jc w:val="center"/>
                    <w:rPr>
                      <w:rFonts w:ascii="Times New Roman" w:hAnsi="Times New Roman"/>
                      <w:sz w:val="24"/>
                      <w:szCs w:val="24"/>
                    </w:rPr>
                  </w:pPr>
                  <w:r w:rsidRPr="003E4FCA">
                    <w:rPr>
                      <w:rFonts w:ascii="Times New Roman" w:hAnsi="Times New Roman"/>
                      <w:sz w:val="24"/>
                      <w:szCs w:val="24"/>
                    </w:rPr>
                    <w:t>Th</w:t>
                  </w:r>
                </w:p>
              </w:tc>
              <w:tc>
                <w:tcPr>
                  <w:tcW w:w="779" w:type="dxa"/>
                  <w:shd w:val="clear" w:color="auto" w:fill="auto"/>
                </w:tcPr>
                <w:p w14:paraId="478860DC" w14:textId="77777777" w:rsidR="00795300" w:rsidRPr="003E4FCA" w:rsidRDefault="00795300" w:rsidP="008D4E2A">
                  <w:pPr>
                    <w:widowControl w:val="0"/>
                    <w:autoSpaceDE w:val="0"/>
                    <w:autoSpaceDN w:val="0"/>
                    <w:adjustRightInd w:val="0"/>
                    <w:jc w:val="center"/>
                    <w:rPr>
                      <w:rFonts w:ascii="Times New Roman" w:hAnsi="Times New Roman"/>
                      <w:sz w:val="24"/>
                      <w:szCs w:val="24"/>
                    </w:rPr>
                  </w:pPr>
                  <w:proofErr w:type="spellStart"/>
                  <w:r w:rsidRPr="003E4FCA">
                    <w:rPr>
                      <w:rFonts w:ascii="Times New Roman" w:hAnsi="Times New Roman"/>
                      <w:sz w:val="24"/>
                      <w:szCs w:val="24"/>
                    </w:rPr>
                    <w:t>Pr</w:t>
                  </w:r>
                  <w:proofErr w:type="spellEnd"/>
                </w:p>
              </w:tc>
              <w:tc>
                <w:tcPr>
                  <w:tcW w:w="696" w:type="dxa"/>
                  <w:shd w:val="clear" w:color="auto" w:fill="auto"/>
                </w:tcPr>
                <w:p w14:paraId="55F8A2B3" w14:textId="77777777" w:rsidR="00795300" w:rsidRPr="003E4FCA" w:rsidRDefault="00795300" w:rsidP="008D4E2A">
                  <w:pPr>
                    <w:widowControl w:val="0"/>
                    <w:autoSpaceDE w:val="0"/>
                    <w:autoSpaceDN w:val="0"/>
                    <w:adjustRightInd w:val="0"/>
                    <w:jc w:val="center"/>
                    <w:rPr>
                      <w:rFonts w:ascii="Times New Roman" w:hAnsi="Times New Roman"/>
                      <w:sz w:val="24"/>
                      <w:szCs w:val="24"/>
                    </w:rPr>
                  </w:pPr>
                  <w:r w:rsidRPr="003E4FCA">
                    <w:rPr>
                      <w:rFonts w:ascii="Times New Roman" w:hAnsi="Times New Roman"/>
                      <w:sz w:val="24"/>
                      <w:szCs w:val="24"/>
                    </w:rPr>
                    <w:t>Th</w:t>
                  </w:r>
                </w:p>
              </w:tc>
              <w:tc>
                <w:tcPr>
                  <w:tcW w:w="721" w:type="dxa"/>
                  <w:shd w:val="clear" w:color="auto" w:fill="auto"/>
                </w:tcPr>
                <w:p w14:paraId="3E869182" w14:textId="77777777" w:rsidR="00795300" w:rsidRPr="003E4FCA" w:rsidRDefault="00795300" w:rsidP="008D4E2A">
                  <w:pPr>
                    <w:widowControl w:val="0"/>
                    <w:autoSpaceDE w:val="0"/>
                    <w:autoSpaceDN w:val="0"/>
                    <w:adjustRightInd w:val="0"/>
                    <w:jc w:val="center"/>
                    <w:rPr>
                      <w:rFonts w:ascii="Times New Roman" w:hAnsi="Times New Roman"/>
                      <w:sz w:val="24"/>
                      <w:szCs w:val="24"/>
                    </w:rPr>
                  </w:pPr>
                  <w:proofErr w:type="spellStart"/>
                  <w:r w:rsidRPr="003E4FCA">
                    <w:rPr>
                      <w:rFonts w:ascii="Times New Roman" w:hAnsi="Times New Roman"/>
                      <w:sz w:val="24"/>
                      <w:szCs w:val="24"/>
                    </w:rPr>
                    <w:t>Pr</w:t>
                  </w:r>
                  <w:proofErr w:type="spellEnd"/>
                </w:p>
              </w:tc>
              <w:tc>
                <w:tcPr>
                  <w:tcW w:w="851" w:type="dxa"/>
                  <w:shd w:val="clear" w:color="auto" w:fill="auto"/>
                </w:tcPr>
                <w:p w14:paraId="4B88F1F5" w14:textId="77777777" w:rsidR="00795300" w:rsidRPr="003E4FCA" w:rsidRDefault="00795300" w:rsidP="008D4E2A">
                  <w:pPr>
                    <w:widowControl w:val="0"/>
                    <w:autoSpaceDE w:val="0"/>
                    <w:autoSpaceDN w:val="0"/>
                    <w:adjustRightInd w:val="0"/>
                    <w:jc w:val="center"/>
                    <w:rPr>
                      <w:rFonts w:ascii="Times New Roman" w:hAnsi="Times New Roman"/>
                      <w:sz w:val="24"/>
                      <w:szCs w:val="24"/>
                    </w:rPr>
                  </w:pPr>
                  <w:r w:rsidRPr="003E4FCA">
                    <w:rPr>
                      <w:rFonts w:ascii="Times New Roman" w:hAnsi="Times New Roman"/>
                      <w:sz w:val="24"/>
                      <w:szCs w:val="24"/>
                    </w:rPr>
                    <w:t>Th</w:t>
                  </w:r>
                </w:p>
              </w:tc>
              <w:tc>
                <w:tcPr>
                  <w:tcW w:w="847" w:type="dxa"/>
                  <w:shd w:val="clear" w:color="auto" w:fill="auto"/>
                </w:tcPr>
                <w:p w14:paraId="5FB713A7" w14:textId="77777777" w:rsidR="00795300" w:rsidRPr="003E4FCA" w:rsidRDefault="00795300" w:rsidP="008D4E2A">
                  <w:pPr>
                    <w:widowControl w:val="0"/>
                    <w:autoSpaceDE w:val="0"/>
                    <w:autoSpaceDN w:val="0"/>
                    <w:adjustRightInd w:val="0"/>
                    <w:jc w:val="center"/>
                    <w:rPr>
                      <w:rFonts w:ascii="Times New Roman" w:hAnsi="Times New Roman"/>
                      <w:sz w:val="24"/>
                      <w:szCs w:val="24"/>
                    </w:rPr>
                  </w:pPr>
                  <w:proofErr w:type="spellStart"/>
                  <w:r w:rsidRPr="003E4FCA">
                    <w:rPr>
                      <w:rFonts w:ascii="Times New Roman" w:hAnsi="Times New Roman"/>
                      <w:sz w:val="24"/>
                      <w:szCs w:val="24"/>
                    </w:rPr>
                    <w:t>Pr</w:t>
                  </w:r>
                  <w:proofErr w:type="spellEnd"/>
                </w:p>
              </w:tc>
              <w:tc>
                <w:tcPr>
                  <w:tcW w:w="785" w:type="dxa"/>
                  <w:shd w:val="clear" w:color="auto" w:fill="auto"/>
                </w:tcPr>
                <w:p w14:paraId="0D79CABB" w14:textId="77777777" w:rsidR="00795300" w:rsidRPr="003E4FCA" w:rsidRDefault="00795300" w:rsidP="008D4E2A">
                  <w:pPr>
                    <w:widowControl w:val="0"/>
                    <w:autoSpaceDE w:val="0"/>
                    <w:autoSpaceDN w:val="0"/>
                    <w:adjustRightInd w:val="0"/>
                    <w:jc w:val="center"/>
                    <w:rPr>
                      <w:rFonts w:ascii="Times New Roman" w:hAnsi="Times New Roman"/>
                      <w:sz w:val="24"/>
                      <w:szCs w:val="24"/>
                    </w:rPr>
                  </w:pPr>
                  <w:r w:rsidRPr="003E4FCA">
                    <w:rPr>
                      <w:rFonts w:ascii="Times New Roman" w:hAnsi="Times New Roman"/>
                      <w:sz w:val="24"/>
                      <w:szCs w:val="24"/>
                    </w:rPr>
                    <w:t>Th</w:t>
                  </w:r>
                </w:p>
              </w:tc>
              <w:tc>
                <w:tcPr>
                  <w:tcW w:w="765" w:type="dxa"/>
                  <w:shd w:val="clear" w:color="auto" w:fill="auto"/>
                </w:tcPr>
                <w:p w14:paraId="14633257" w14:textId="77777777" w:rsidR="00795300" w:rsidRPr="003E4FCA" w:rsidRDefault="00795300" w:rsidP="008D4E2A">
                  <w:pPr>
                    <w:widowControl w:val="0"/>
                    <w:autoSpaceDE w:val="0"/>
                    <w:autoSpaceDN w:val="0"/>
                    <w:adjustRightInd w:val="0"/>
                    <w:jc w:val="center"/>
                    <w:rPr>
                      <w:rFonts w:ascii="Times New Roman" w:hAnsi="Times New Roman"/>
                      <w:sz w:val="24"/>
                      <w:szCs w:val="24"/>
                    </w:rPr>
                  </w:pPr>
                  <w:proofErr w:type="spellStart"/>
                  <w:r w:rsidRPr="003E4FCA">
                    <w:rPr>
                      <w:rFonts w:ascii="Times New Roman" w:hAnsi="Times New Roman"/>
                      <w:sz w:val="24"/>
                      <w:szCs w:val="24"/>
                    </w:rPr>
                    <w:t>Pr</w:t>
                  </w:r>
                  <w:proofErr w:type="spellEnd"/>
                </w:p>
              </w:tc>
              <w:tc>
                <w:tcPr>
                  <w:tcW w:w="785" w:type="dxa"/>
                  <w:shd w:val="clear" w:color="auto" w:fill="auto"/>
                </w:tcPr>
                <w:p w14:paraId="3C8EF53E" w14:textId="77777777" w:rsidR="00795300" w:rsidRPr="003E4FCA" w:rsidRDefault="00795300" w:rsidP="008D4E2A">
                  <w:pPr>
                    <w:widowControl w:val="0"/>
                    <w:autoSpaceDE w:val="0"/>
                    <w:autoSpaceDN w:val="0"/>
                    <w:adjustRightInd w:val="0"/>
                    <w:jc w:val="center"/>
                    <w:rPr>
                      <w:rFonts w:ascii="Times New Roman" w:hAnsi="Times New Roman"/>
                      <w:sz w:val="24"/>
                      <w:szCs w:val="24"/>
                    </w:rPr>
                  </w:pPr>
                  <w:r w:rsidRPr="003E4FCA">
                    <w:rPr>
                      <w:rFonts w:ascii="Times New Roman" w:hAnsi="Times New Roman"/>
                      <w:sz w:val="24"/>
                      <w:szCs w:val="24"/>
                    </w:rPr>
                    <w:t>Th</w:t>
                  </w:r>
                </w:p>
              </w:tc>
              <w:tc>
                <w:tcPr>
                  <w:tcW w:w="765" w:type="dxa"/>
                  <w:shd w:val="clear" w:color="auto" w:fill="auto"/>
                </w:tcPr>
                <w:p w14:paraId="536329DB" w14:textId="77777777" w:rsidR="00795300" w:rsidRPr="003E4FCA" w:rsidRDefault="00795300" w:rsidP="008D4E2A">
                  <w:pPr>
                    <w:widowControl w:val="0"/>
                    <w:autoSpaceDE w:val="0"/>
                    <w:autoSpaceDN w:val="0"/>
                    <w:adjustRightInd w:val="0"/>
                    <w:jc w:val="center"/>
                    <w:rPr>
                      <w:rFonts w:ascii="Times New Roman" w:hAnsi="Times New Roman"/>
                      <w:sz w:val="24"/>
                      <w:szCs w:val="24"/>
                    </w:rPr>
                  </w:pPr>
                  <w:proofErr w:type="spellStart"/>
                  <w:r w:rsidRPr="003E4FCA">
                    <w:rPr>
                      <w:rFonts w:ascii="Times New Roman" w:hAnsi="Times New Roman"/>
                      <w:sz w:val="24"/>
                      <w:szCs w:val="24"/>
                    </w:rPr>
                    <w:t>Pr</w:t>
                  </w:r>
                  <w:proofErr w:type="spellEnd"/>
                </w:p>
              </w:tc>
            </w:tr>
            <w:tr w:rsidR="00526B1D" w:rsidRPr="003E4FCA" w14:paraId="676E083F" w14:textId="77777777" w:rsidTr="00AA3755">
              <w:trPr>
                <w:trHeight w:val="671"/>
              </w:trPr>
              <w:tc>
                <w:tcPr>
                  <w:tcW w:w="623" w:type="dxa"/>
                  <w:shd w:val="clear" w:color="auto" w:fill="auto"/>
                </w:tcPr>
                <w:p w14:paraId="0B265D56" w14:textId="084B562B" w:rsidR="00795300" w:rsidRPr="003E4FCA" w:rsidRDefault="008D4E2A" w:rsidP="008D4E2A">
                  <w:pPr>
                    <w:widowControl w:val="0"/>
                    <w:autoSpaceDE w:val="0"/>
                    <w:autoSpaceDN w:val="0"/>
                    <w:adjustRightInd w:val="0"/>
                    <w:jc w:val="center"/>
                    <w:rPr>
                      <w:rFonts w:ascii="Times New Roman" w:hAnsi="Times New Roman"/>
                      <w:sz w:val="24"/>
                      <w:szCs w:val="24"/>
                    </w:rPr>
                  </w:pPr>
                  <w:r>
                    <w:rPr>
                      <w:rFonts w:ascii="Times New Roman" w:hAnsi="Times New Roman"/>
                      <w:sz w:val="24"/>
                      <w:szCs w:val="24"/>
                    </w:rPr>
                    <w:t>1.</w:t>
                  </w:r>
                </w:p>
              </w:tc>
              <w:tc>
                <w:tcPr>
                  <w:tcW w:w="948" w:type="dxa"/>
                  <w:shd w:val="clear" w:color="auto" w:fill="auto"/>
                </w:tcPr>
                <w:p w14:paraId="59D76A95" w14:textId="77777777" w:rsidR="00795300" w:rsidRPr="003E4FCA" w:rsidRDefault="00795300" w:rsidP="008D4E2A">
                  <w:pPr>
                    <w:widowControl w:val="0"/>
                    <w:autoSpaceDE w:val="0"/>
                    <w:autoSpaceDN w:val="0"/>
                    <w:adjustRightInd w:val="0"/>
                    <w:jc w:val="center"/>
                    <w:rPr>
                      <w:rFonts w:ascii="Times New Roman" w:hAnsi="Times New Roman"/>
                      <w:sz w:val="24"/>
                      <w:szCs w:val="24"/>
                    </w:rPr>
                  </w:pPr>
                  <w:r w:rsidRPr="003E4FCA">
                    <w:rPr>
                      <w:rFonts w:ascii="Times New Roman" w:hAnsi="Times New Roman"/>
                      <w:sz w:val="24"/>
                      <w:szCs w:val="24"/>
                    </w:rPr>
                    <w:t>R-L</w:t>
                  </w:r>
                </w:p>
              </w:tc>
              <w:tc>
                <w:tcPr>
                  <w:tcW w:w="798" w:type="dxa"/>
                  <w:shd w:val="clear" w:color="auto" w:fill="auto"/>
                </w:tcPr>
                <w:p w14:paraId="3820B4C4" w14:textId="1C9C676B" w:rsidR="00795300" w:rsidRPr="003E4FCA" w:rsidRDefault="00F76021" w:rsidP="008D4E2A">
                  <w:pPr>
                    <w:widowControl w:val="0"/>
                    <w:autoSpaceDE w:val="0"/>
                    <w:autoSpaceDN w:val="0"/>
                    <w:adjustRightInd w:val="0"/>
                    <w:jc w:val="center"/>
                    <w:rPr>
                      <w:rFonts w:ascii="Times New Roman" w:hAnsi="Times New Roman"/>
                      <w:sz w:val="24"/>
                      <w:szCs w:val="24"/>
                    </w:rPr>
                  </w:pPr>
                  <w:r>
                    <w:rPr>
                      <w:rFonts w:ascii="Times New Roman" w:hAnsi="Times New Roman"/>
                      <w:sz w:val="24"/>
                      <w:szCs w:val="24"/>
                    </w:rPr>
                    <w:t>4</w:t>
                  </w:r>
                  <w:r w:rsidR="007A3A37">
                    <w:rPr>
                      <w:rFonts w:ascii="Times New Roman" w:hAnsi="Times New Roman"/>
                      <w:sz w:val="24"/>
                      <w:szCs w:val="24"/>
                    </w:rPr>
                    <w:t>0</w:t>
                  </w:r>
                </w:p>
              </w:tc>
              <w:tc>
                <w:tcPr>
                  <w:tcW w:w="779" w:type="dxa"/>
                  <w:shd w:val="clear" w:color="auto" w:fill="auto"/>
                </w:tcPr>
                <w:p w14:paraId="59C3867D" w14:textId="59232667" w:rsidR="00795300" w:rsidRPr="003E4FCA" w:rsidRDefault="00F76021" w:rsidP="008D4E2A">
                  <w:pPr>
                    <w:widowControl w:val="0"/>
                    <w:autoSpaceDE w:val="0"/>
                    <w:autoSpaceDN w:val="0"/>
                    <w:adjustRightInd w:val="0"/>
                    <w:jc w:val="center"/>
                    <w:rPr>
                      <w:rFonts w:ascii="Times New Roman" w:hAnsi="Times New Roman"/>
                      <w:sz w:val="24"/>
                      <w:szCs w:val="24"/>
                    </w:rPr>
                  </w:pPr>
                  <w:r>
                    <w:rPr>
                      <w:rFonts w:ascii="Times New Roman" w:hAnsi="Times New Roman"/>
                      <w:sz w:val="24"/>
                      <w:szCs w:val="24"/>
                    </w:rPr>
                    <w:t>40</w:t>
                  </w:r>
                </w:p>
              </w:tc>
              <w:tc>
                <w:tcPr>
                  <w:tcW w:w="696" w:type="dxa"/>
                  <w:shd w:val="clear" w:color="auto" w:fill="auto"/>
                </w:tcPr>
                <w:p w14:paraId="3D0B4798" w14:textId="4A94B9F2" w:rsidR="00795300" w:rsidRPr="003E4FCA" w:rsidRDefault="00F76021" w:rsidP="008D4E2A">
                  <w:pPr>
                    <w:widowControl w:val="0"/>
                    <w:autoSpaceDE w:val="0"/>
                    <w:autoSpaceDN w:val="0"/>
                    <w:adjustRightInd w:val="0"/>
                    <w:jc w:val="center"/>
                    <w:rPr>
                      <w:rFonts w:ascii="Times New Roman" w:hAnsi="Times New Roman"/>
                      <w:sz w:val="24"/>
                      <w:szCs w:val="24"/>
                    </w:rPr>
                  </w:pPr>
                  <w:r>
                    <w:rPr>
                      <w:rFonts w:ascii="Times New Roman" w:hAnsi="Times New Roman"/>
                      <w:sz w:val="24"/>
                      <w:szCs w:val="24"/>
                    </w:rPr>
                    <w:t>15.9</w:t>
                  </w:r>
                </w:p>
              </w:tc>
              <w:tc>
                <w:tcPr>
                  <w:tcW w:w="721" w:type="dxa"/>
                  <w:shd w:val="clear" w:color="auto" w:fill="auto"/>
                </w:tcPr>
                <w:p w14:paraId="74C6786B" w14:textId="6C809445" w:rsidR="00795300" w:rsidRPr="003E4FCA" w:rsidRDefault="00F76021" w:rsidP="008D4E2A">
                  <w:pPr>
                    <w:widowControl w:val="0"/>
                    <w:autoSpaceDE w:val="0"/>
                    <w:autoSpaceDN w:val="0"/>
                    <w:adjustRightInd w:val="0"/>
                    <w:jc w:val="center"/>
                    <w:rPr>
                      <w:rFonts w:ascii="Times New Roman" w:hAnsi="Times New Roman"/>
                      <w:sz w:val="24"/>
                      <w:szCs w:val="24"/>
                    </w:rPr>
                  </w:pPr>
                  <w:r>
                    <w:rPr>
                      <w:rFonts w:ascii="Times New Roman" w:hAnsi="Times New Roman"/>
                      <w:sz w:val="24"/>
                      <w:szCs w:val="24"/>
                    </w:rPr>
                    <w:t>15.6</w:t>
                  </w:r>
                </w:p>
              </w:tc>
              <w:tc>
                <w:tcPr>
                  <w:tcW w:w="851" w:type="dxa"/>
                  <w:shd w:val="clear" w:color="auto" w:fill="auto"/>
                </w:tcPr>
                <w:p w14:paraId="7D0697C7" w14:textId="1DA63527" w:rsidR="00795300" w:rsidRPr="003E4FCA" w:rsidRDefault="002C733A" w:rsidP="008D4E2A">
                  <w:pPr>
                    <w:widowControl w:val="0"/>
                    <w:autoSpaceDE w:val="0"/>
                    <w:autoSpaceDN w:val="0"/>
                    <w:adjustRightInd w:val="0"/>
                    <w:jc w:val="center"/>
                    <w:rPr>
                      <w:rFonts w:ascii="Times New Roman" w:hAnsi="Times New Roman"/>
                      <w:sz w:val="24"/>
                      <w:szCs w:val="24"/>
                    </w:rPr>
                  </w:pPr>
                  <w:r>
                    <w:rPr>
                      <w:rFonts w:ascii="Times New Roman" w:hAnsi="Times New Roman"/>
                      <w:sz w:val="24"/>
                      <w:szCs w:val="24"/>
                    </w:rPr>
                    <w:t>0.498</w:t>
                  </w:r>
                </w:p>
              </w:tc>
              <w:tc>
                <w:tcPr>
                  <w:tcW w:w="847" w:type="dxa"/>
                  <w:shd w:val="clear" w:color="auto" w:fill="auto"/>
                </w:tcPr>
                <w:p w14:paraId="00F9B7B1" w14:textId="49866D9B" w:rsidR="00795300" w:rsidRPr="003E4FCA" w:rsidRDefault="002C733A" w:rsidP="008D4E2A">
                  <w:pPr>
                    <w:widowControl w:val="0"/>
                    <w:autoSpaceDE w:val="0"/>
                    <w:autoSpaceDN w:val="0"/>
                    <w:adjustRightInd w:val="0"/>
                    <w:jc w:val="center"/>
                    <w:rPr>
                      <w:rFonts w:ascii="Times New Roman" w:hAnsi="Times New Roman"/>
                      <w:sz w:val="24"/>
                      <w:szCs w:val="24"/>
                    </w:rPr>
                  </w:pPr>
                  <w:r>
                    <w:rPr>
                      <w:rFonts w:ascii="Times New Roman" w:hAnsi="Times New Roman"/>
                      <w:sz w:val="24"/>
                      <w:szCs w:val="24"/>
                    </w:rPr>
                    <w:t>0.479</w:t>
                  </w:r>
                </w:p>
              </w:tc>
              <w:tc>
                <w:tcPr>
                  <w:tcW w:w="785" w:type="dxa"/>
                  <w:shd w:val="clear" w:color="auto" w:fill="auto"/>
                </w:tcPr>
                <w:p w14:paraId="0708A14D" w14:textId="1FC6D1EC" w:rsidR="00795300" w:rsidRPr="003E4FCA" w:rsidRDefault="002C733A" w:rsidP="008D4E2A">
                  <w:pPr>
                    <w:widowControl w:val="0"/>
                    <w:autoSpaceDE w:val="0"/>
                    <w:autoSpaceDN w:val="0"/>
                    <w:adjustRightInd w:val="0"/>
                    <w:jc w:val="center"/>
                    <w:rPr>
                      <w:rFonts w:ascii="Times New Roman" w:hAnsi="Times New Roman"/>
                      <w:sz w:val="24"/>
                      <w:szCs w:val="24"/>
                    </w:rPr>
                  </w:pPr>
                  <w:r>
                    <w:rPr>
                      <w:rFonts w:ascii="Times New Roman" w:hAnsi="Times New Roman"/>
                      <w:sz w:val="24"/>
                      <w:szCs w:val="24"/>
                    </w:rPr>
                    <w:t>0.636</w:t>
                  </w:r>
                </w:p>
              </w:tc>
              <w:tc>
                <w:tcPr>
                  <w:tcW w:w="765" w:type="dxa"/>
                  <w:shd w:val="clear" w:color="auto" w:fill="auto"/>
                </w:tcPr>
                <w:p w14:paraId="7120A997" w14:textId="4CF91E11" w:rsidR="00795300" w:rsidRPr="003E4FCA" w:rsidRDefault="00526B1D" w:rsidP="008D4E2A">
                  <w:pPr>
                    <w:widowControl w:val="0"/>
                    <w:autoSpaceDE w:val="0"/>
                    <w:autoSpaceDN w:val="0"/>
                    <w:adjustRightInd w:val="0"/>
                    <w:jc w:val="center"/>
                    <w:rPr>
                      <w:rFonts w:ascii="Times New Roman" w:hAnsi="Times New Roman"/>
                      <w:sz w:val="24"/>
                      <w:szCs w:val="24"/>
                    </w:rPr>
                  </w:pPr>
                  <w:r>
                    <w:rPr>
                      <w:rFonts w:ascii="Times New Roman" w:hAnsi="Times New Roman"/>
                      <w:sz w:val="24"/>
                      <w:szCs w:val="24"/>
                    </w:rPr>
                    <w:t>0.724</w:t>
                  </w:r>
                </w:p>
              </w:tc>
              <w:tc>
                <w:tcPr>
                  <w:tcW w:w="785" w:type="dxa"/>
                  <w:shd w:val="clear" w:color="auto" w:fill="auto"/>
                </w:tcPr>
                <w:p w14:paraId="0D16E80D" w14:textId="5F8537E6" w:rsidR="00795300" w:rsidRPr="003E4FCA" w:rsidRDefault="00526B1D" w:rsidP="008D4E2A">
                  <w:pPr>
                    <w:widowControl w:val="0"/>
                    <w:autoSpaceDE w:val="0"/>
                    <w:autoSpaceDN w:val="0"/>
                    <w:adjustRightInd w:val="0"/>
                    <w:jc w:val="center"/>
                    <w:rPr>
                      <w:rFonts w:ascii="Times New Roman" w:hAnsi="Times New Roman"/>
                      <w:sz w:val="24"/>
                      <w:szCs w:val="24"/>
                    </w:rPr>
                  </w:pPr>
                  <w:r>
                    <w:rPr>
                      <w:rFonts w:ascii="Times New Roman" w:hAnsi="Times New Roman"/>
                      <w:sz w:val="24"/>
                      <w:szCs w:val="24"/>
                    </w:rPr>
                    <w:t>0.782</w:t>
                  </w:r>
                </w:p>
              </w:tc>
              <w:tc>
                <w:tcPr>
                  <w:tcW w:w="765" w:type="dxa"/>
                  <w:shd w:val="clear" w:color="auto" w:fill="auto"/>
                </w:tcPr>
                <w:p w14:paraId="42D10307" w14:textId="2A952100" w:rsidR="00795300" w:rsidRPr="003E4FCA" w:rsidRDefault="00526B1D" w:rsidP="008D4E2A">
                  <w:pPr>
                    <w:widowControl w:val="0"/>
                    <w:autoSpaceDE w:val="0"/>
                    <w:autoSpaceDN w:val="0"/>
                    <w:adjustRightInd w:val="0"/>
                    <w:jc w:val="center"/>
                    <w:rPr>
                      <w:rFonts w:ascii="Times New Roman" w:hAnsi="Times New Roman"/>
                      <w:sz w:val="24"/>
                      <w:szCs w:val="24"/>
                    </w:rPr>
                  </w:pPr>
                  <w:r>
                    <w:rPr>
                      <w:rFonts w:ascii="Times New Roman" w:hAnsi="Times New Roman"/>
                      <w:sz w:val="24"/>
                      <w:szCs w:val="24"/>
                    </w:rPr>
                    <w:t>0.779</w:t>
                  </w:r>
                </w:p>
              </w:tc>
            </w:tr>
            <w:tr w:rsidR="00526B1D" w:rsidRPr="003E4FCA" w14:paraId="38E8DC2D" w14:textId="77777777" w:rsidTr="00AA3755">
              <w:trPr>
                <w:trHeight w:val="633"/>
              </w:trPr>
              <w:tc>
                <w:tcPr>
                  <w:tcW w:w="623" w:type="dxa"/>
                  <w:shd w:val="clear" w:color="auto" w:fill="auto"/>
                </w:tcPr>
                <w:p w14:paraId="033F3786" w14:textId="13E28ADC" w:rsidR="00795300" w:rsidRPr="003E4FCA" w:rsidRDefault="008D4E2A" w:rsidP="008D4E2A">
                  <w:pPr>
                    <w:widowControl w:val="0"/>
                    <w:autoSpaceDE w:val="0"/>
                    <w:autoSpaceDN w:val="0"/>
                    <w:adjustRightInd w:val="0"/>
                    <w:jc w:val="center"/>
                    <w:rPr>
                      <w:rFonts w:ascii="Times New Roman" w:hAnsi="Times New Roman"/>
                      <w:sz w:val="24"/>
                      <w:szCs w:val="24"/>
                    </w:rPr>
                  </w:pPr>
                  <w:r>
                    <w:rPr>
                      <w:rFonts w:ascii="Times New Roman" w:hAnsi="Times New Roman"/>
                      <w:sz w:val="24"/>
                      <w:szCs w:val="24"/>
                    </w:rPr>
                    <w:t>2.</w:t>
                  </w:r>
                </w:p>
              </w:tc>
              <w:tc>
                <w:tcPr>
                  <w:tcW w:w="948" w:type="dxa"/>
                  <w:shd w:val="clear" w:color="auto" w:fill="auto"/>
                </w:tcPr>
                <w:p w14:paraId="2B41D2F8" w14:textId="77777777" w:rsidR="00795300" w:rsidRPr="003E4FCA" w:rsidRDefault="00795300" w:rsidP="008D4E2A">
                  <w:pPr>
                    <w:widowControl w:val="0"/>
                    <w:autoSpaceDE w:val="0"/>
                    <w:autoSpaceDN w:val="0"/>
                    <w:adjustRightInd w:val="0"/>
                    <w:jc w:val="center"/>
                    <w:rPr>
                      <w:rFonts w:ascii="Times New Roman" w:hAnsi="Times New Roman"/>
                      <w:sz w:val="24"/>
                      <w:szCs w:val="24"/>
                    </w:rPr>
                  </w:pPr>
                  <w:r w:rsidRPr="003E4FCA">
                    <w:rPr>
                      <w:rFonts w:ascii="Times New Roman" w:hAnsi="Times New Roman"/>
                      <w:sz w:val="24"/>
                      <w:szCs w:val="24"/>
                    </w:rPr>
                    <w:t>R-L-C</w:t>
                  </w:r>
                </w:p>
              </w:tc>
              <w:tc>
                <w:tcPr>
                  <w:tcW w:w="798" w:type="dxa"/>
                  <w:shd w:val="clear" w:color="auto" w:fill="auto"/>
                </w:tcPr>
                <w:p w14:paraId="17472BEC" w14:textId="049D0138" w:rsidR="00795300" w:rsidRPr="003E4FCA" w:rsidRDefault="00F76021" w:rsidP="008D4E2A">
                  <w:pPr>
                    <w:widowControl w:val="0"/>
                    <w:autoSpaceDE w:val="0"/>
                    <w:autoSpaceDN w:val="0"/>
                    <w:adjustRightInd w:val="0"/>
                    <w:jc w:val="center"/>
                    <w:rPr>
                      <w:rFonts w:ascii="Times New Roman" w:hAnsi="Times New Roman"/>
                      <w:sz w:val="24"/>
                      <w:szCs w:val="24"/>
                    </w:rPr>
                  </w:pPr>
                  <w:r>
                    <w:rPr>
                      <w:rFonts w:ascii="Times New Roman" w:hAnsi="Times New Roman"/>
                      <w:sz w:val="24"/>
                      <w:szCs w:val="24"/>
                    </w:rPr>
                    <w:t>4</w:t>
                  </w:r>
                  <w:r w:rsidR="007A3A37">
                    <w:rPr>
                      <w:rFonts w:ascii="Times New Roman" w:hAnsi="Times New Roman"/>
                      <w:sz w:val="24"/>
                      <w:szCs w:val="24"/>
                    </w:rPr>
                    <w:t>0</w:t>
                  </w:r>
                </w:p>
              </w:tc>
              <w:tc>
                <w:tcPr>
                  <w:tcW w:w="779" w:type="dxa"/>
                  <w:shd w:val="clear" w:color="auto" w:fill="auto"/>
                </w:tcPr>
                <w:p w14:paraId="206CAD37" w14:textId="72865D60" w:rsidR="00795300" w:rsidRPr="003E4FCA" w:rsidRDefault="00F76021" w:rsidP="008D4E2A">
                  <w:pPr>
                    <w:widowControl w:val="0"/>
                    <w:autoSpaceDE w:val="0"/>
                    <w:autoSpaceDN w:val="0"/>
                    <w:adjustRightInd w:val="0"/>
                    <w:jc w:val="center"/>
                    <w:rPr>
                      <w:rFonts w:ascii="Times New Roman" w:hAnsi="Times New Roman"/>
                      <w:sz w:val="24"/>
                      <w:szCs w:val="24"/>
                    </w:rPr>
                  </w:pPr>
                  <w:r>
                    <w:rPr>
                      <w:rFonts w:ascii="Times New Roman" w:hAnsi="Times New Roman"/>
                      <w:sz w:val="24"/>
                      <w:szCs w:val="24"/>
                    </w:rPr>
                    <w:t>40</w:t>
                  </w:r>
                </w:p>
              </w:tc>
              <w:tc>
                <w:tcPr>
                  <w:tcW w:w="696" w:type="dxa"/>
                  <w:shd w:val="clear" w:color="auto" w:fill="auto"/>
                </w:tcPr>
                <w:p w14:paraId="043DDE77" w14:textId="207FA2AC" w:rsidR="00795300" w:rsidRPr="003E4FCA" w:rsidRDefault="00F76021" w:rsidP="008D4E2A">
                  <w:pPr>
                    <w:widowControl w:val="0"/>
                    <w:autoSpaceDE w:val="0"/>
                    <w:autoSpaceDN w:val="0"/>
                    <w:adjustRightInd w:val="0"/>
                    <w:jc w:val="center"/>
                    <w:rPr>
                      <w:rFonts w:ascii="Times New Roman" w:hAnsi="Times New Roman"/>
                      <w:sz w:val="24"/>
                      <w:szCs w:val="24"/>
                    </w:rPr>
                  </w:pPr>
                  <w:r>
                    <w:rPr>
                      <w:rFonts w:ascii="Times New Roman" w:hAnsi="Times New Roman"/>
                      <w:sz w:val="24"/>
                      <w:szCs w:val="24"/>
                    </w:rPr>
                    <w:t>18.27</w:t>
                  </w:r>
                </w:p>
              </w:tc>
              <w:tc>
                <w:tcPr>
                  <w:tcW w:w="721" w:type="dxa"/>
                  <w:shd w:val="clear" w:color="auto" w:fill="auto"/>
                </w:tcPr>
                <w:p w14:paraId="548C39A5" w14:textId="3F6E9AC8" w:rsidR="00795300" w:rsidRPr="003E4FCA" w:rsidRDefault="00F76021" w:rsidP="008D4E2A">
                  <w:pPr>
                    <w:widowControl w:val="0"/>
                    <w:autoSpaceDE w:val="0"/>
                    <w:autoSpaceDN w:val="0"/>
                    <w:adjustRightInd w:val="0"/>
                    <w:jc w:val="center"/>
                    <w:rPr>
                      <w:rFonts w:ascii="Times New Roman" w:hAnsi="Times New Roman"/>
                      <w:sz w:val="24"/>
                      <w:szCs w:val="24"/>
                    </w:rPr>
                  </w:pPr>
                  <w:r>
                    <w:rPr>
                      <w:rFonts w:ascii="Times New Roman" w:hAnsi="Times New Roman"/>
                      <w:sz w:val="24"/>
                      <w:szCs w:val="24"/>
                    </w:rPr>
                    <w:t>17.4</w:t>
                  </w:r>
                </w:p>
              </w:tc>
              <w:tc>
                <w:tcPr>
                  <w:tcW w:w="851" w:type="dxa"/>
                  <w:shd w:val="clear" w:color="auto" w:fill="auto"/>
                </w:tcPr>
                <w:p w14:paraId="228C548C" w14:textId="6B89EC22" w:rsidR="00795300" w:rsidRPr="003E4FCA" w:rsidRDefault="002C733A" w:rsidP="008D4E2A">
                  <w:pPr>
                    <w:widowControl w:val="0"/>
                    <w:autoSpaceDE w:val="0"/>
                    <w:autoSpaceDN w:val="0"/>
                    <w:adjustRightInd w:val="0"/>
                    <w:jc w:val="center"/>
                    <w:rPr>
                      <w:rFonts w:ascii="Times New Roman" w:hAnsi="Times New Roman"/>
                      <w:sz w:val="24"/>
                      <w:szCs w:val="24"/>
                    </w:rPr>
                  </w:pPr>
                  <w:r>
                    <w:rPr>
                      <w:rFonts w:ascii="Times New Roman" w:hAnsi="Times New Roman"/>
                      <w:sz w:val="24"/>
                      <w:szCs w:val="24"/>
                    </w:rPr>
                    <w:t>0.6575</w:t>
                  </w:r>
                </w:p>
              </w:tc>
              <w:tc>
                <w:tcPr>
                  <w:tcW w:w="847" w:type="dxa"/>
                  <w:shd w:val="clear" w:color="auto" w:fill="auto"/>
                </w:tcPr>
                <w:p w14:paraId="7C943E05" w14:textId="4F454AF5" w:rsidR="00795300" w:rsidRPr="003E4FCA" w:rsidRDefault="002C733A" w:rsidP="008D4E2A">
                  <w:pPr>
                    <w:widowControl w:val="0"/>
                    <w:autoSpaceDE w:val="0"/>
                    <w:autoSpaceDN w:val="0"/>
                    <w:adjustRightInd w:val="0"/>
                    <w:jc w:val="center"/>
                    <w:rPr>
                      <w:rFonts w:ascii="Times New Roman" w:hAnsi="Times New Roman"/>
                      <w:sz w:val="24"/>
                      <w:szCs w:val="24"/>
                    </w:rPr>
                  </w:pPr>
                  <w:r>
                    <w:rPr>
                      <w:rFonts w:ascii="Times New Roman" w:hAnsi="Times New Roman"/>
                      <w:sz w:val="24"/>
                      <w:szCs w:val="24"/>
                    </w:rPr>
                    <w:t>0.596</w:t>
                  </w:r>
                </w:p>
              </w:tc>
              <w:tc>
                <w:tcPr>
                  <w:tcW w:w="785" w:type="dxa"/>
                  <w:shd w:val="clear" w:color="auto" w:fill="auto"/>
                </w:tcPr>
                <w:p w14:paraId="5E1C4ABD" w14:textId="29560A52" w:rsidR="00795300" w:rsidRPr="003E4FCA" w:rsidRDefault="002C733A" w:rsidP="008D4E2A">
                  <w:pPr>
                    <w:widowControl w:val="0"/>
                    <w:autoSpaceDE w:val="0"/>
                    <w:autoSpaceDN w:val="0"/>
                    <w:adjustRightInd w:val="0"/>
                    <w:jc w:val="center"/>
                    <w:rPr>
                      <w:rFonts w:ascii="Times New Roman" w:hAnsi="Times New Roman"/>
                      <w:sz w:val="24"/>
                      <w:szCs w:val="24"/>
                    </w:rPr>
                  </w:pPr>
                  <w:r>
                    <w:rPr>
                      <w:rFonts w:ascii="Times New Roman" w:hAnsi="Times New Roman"/>
                      <w:sz w:val="24"/>
                      <w:szCs w:val="24"/>
                    </w:rPr>
                    <w:t>0.731</w:t>
                  </w:r>
                </w:p>
              </w:tc>
              <w:tc>
                <w:tcPr>
                  <w:tcW w:w="765" w:type="dxa"/>
                  <w:shd w:val="clear" w:color="auto" w:fill="auto"/>
                </w:tcPr>
                <w:p w14:paraId="7E6C177D" w14:textId="65096927" w:rsidR="00795300" w:rsidRPr="003E4FCA" w:rsidRDefault="00526B1D" w:rsidP="008D4E2A">
                  <w:pPr>
                    <w:widowControl w:val="0"/>
                    <w:autoSpaceDE w:val="0"/>
                    <w:autoSpaceDN w:val="0"/>
                    <w:adjustRightInd w:val="0"/>
                    <w:jc w:val="center"/>
                    <w:rPr>
                      <w:rFonts w:ascii="Times New Roman" w:hAnsi="Times New Roman"/>
                      <w:sz w:val="24"/>
                      <w:szCs w:val="24"/>
                    </w:rPr>
                  </w:pPr>
                  <w:r>
                    <w:rPr>
                      <w:rFonts w:ascii="Times New Roman" w:hAnsi="Times New Roman"/>
                      <w:sz w:val="24"/>
                      <w:szCs w:val="24"/>
                    </w:rPr>
                    <w:t>0.696</w:t>
                  </w:r>
                </w:p>
              </w:tc>
              <w:tc>
                <w:tcPr>
                  <w:tcW w:w="785" w:type="dxa"/>
                  <w:shd w:val="clear" w:color="auto" w:fill="auto"/>
                </w:tcPr>
                <w:p w14:paraId="13CE06A8" w14:textId="43531109" w:rsidR="00795300" w:rsidRPr="003E4FCA" w:rsidRDefault="00526B1D" w:rsidP="008D4E2A">
                  <w:pPr>
                    <w:widowControl w:val="0"/>
                    <w:autoSpaceDE w:val="0"/>
                    <w:autoSpaceDN w:val="0"/>
                    <w:adjustRightInd w:val="0"/>
                    <w:jc w:val="center"/>
                    <w:rPr>
                      <w:rFonts w:ascii="Times New Roman" w:hAnsi="Times New Roman"/>
                      <w:sz w:val="24"/>
                      <w:szCs w:val="24"/>
                    </w:rPr>
                  </w:pPr>
                  <w:r>
                    <w:rPr>
                      <w:rFonts w:ascii="Times New Roman" w:hAnsi="Times New Roman"/>
                      <w:sz w:val="24"/>
                      <w:szCs w:val="24"/>
                    </w:rPr>
                    <w:t>0.9</w:t>
                  </w:r>
                </w:p>
              </w:tc>
              <w:tc>
                <w:tcPr>
                  <w:tcW w:w="765" w:type="dxa"/>
                  <w:shd w:val="clear" w:color="auto" w:fill="auto"/>
                </w:tcPr>
                <w:p w14:paraId="61E21267" w14:textId="6B64668D" w:rsidR="00795300" w:rsidRPr="003E4FCA" w:rsidRDefault="00526B1D" w:rsidP="008D4E2A">
                  <w:pPr>
                    <w:widowControl w:val="0"/>
                    <w:autoSpaceDE w:val="0"/>
                    <w:autoSpaceDN w:val="0"/>
                    <w:adjustRightInd w:val="0"/>
                    <w:jc w:val="center"/>
                    <w:rPr>
                      <w:rFonts w:ascii="Times New Roman" w:hAnsi="Times New Roman"/>
                      <w:sz w:val="24"/>
                      <w:szCs w:val="24"/>
                    </w:rPr>
                  </w:pPr>
                  <w:r>
                    <w:rPr>
                      <w:rFonts w:ascii="Times New Roman" w:hAnsi="Times New Roman"/>
                      <w:sz w:val="24"/>
                      <w:szCs w:val="24"/>
                    </w:rPr>
                    <w:t>0.86</w:t>
                  </w:r>
                </w:p>
              </w:tc>
            </w:tr>
          </w:tbl>
          <w:p w14:paraId="7DE29753" w14:textId="4E5FAC09" w:rsidR="00795300" w:rsidRPr="007609F2" w:rsidRDefault="00795300" w:rsidP="00795300">
            <w:pPr>
              <w:widowControl w:val="0"/>
              <w:suppressAutoHyphens/>
              <w:spacing w:line="264" w:lineRule="auto"/>
              <w:jc w:val="both"/>
              <w:rPr>
                <w:rFonts w:ascii="Times New Roman" w:hAnsi="Times New Roman"/>
                <w:sz w:val="24"/>
                <w:szCs w:val="24"/>
                <w:lang w:eastAsia="en-IN"/>
              </w:rPr>
            </w:pPr>
          </w:p>
        </w:tc>
      </w:tr>
      <w:tr w:rsidR="00F6195B" w14:paraId="7D520EA2" w14:textId="77777777" w:rsidTr="00795300">
        <w:trPr>
          <w:trHeight w:val="4058"/>
        </w:trPr>
        <w:tc>
          <w:tcPr>
            <w:tcW w:w="9782" w:type="dxa"/>
          </w:tcPr>
          <w:p w14:paraId="74FA0052" w14:textId="77777777" w:rsidR="00F6195B" w:rsidRPr="00795300" w:rsidRDefault="00F6195B" w:rsidP="00F6195B">
            <w:pPr>
              <w:widowControl w:val="0"/>
              <w:suppressAutoHyphens/>
              <w:spacing w:line="264" w:lineRule="auto"/>
              <w:jc w:val="both"/>
              <w:rPr>
                <w:rFonts w:ascii="Times New Roman" w:hAnsi="Times New Roman"/>
                <w:b/>
                <w:color w:val="BC202E"/>
                <w:sz w:val="24"/>
                <w:szCs w:val="24"/>
              </w:rPr>
            </w:pPr>
            <w:r>
              <w:rPr>
                <w:rFonts w:ascii="Times New Roman" w:hAnsi="Times New Roman"/>
                <w:b/>
                <w:color w:val="BC202E"/>
                <w:sz w:val="24"/>
                <w:szCs w:val="24"/>
              </w:rPr>
              <w:t xml:space="preserve">Sample </w:t>
            </w:r>
            <w:r w:rsidRPr="00795300">
              <w:rPr>
                <w:rFonts w:ascii="Times New Roman" w:hAnsi="Times New Roman"/>
                <w:b/>
                <w:color w:val="BC202E"/>
                <w:sz w:val="24"/>
                <w:szCs w:val="24"/>
              </w:rPr>
              <w:t xml:space="preserve">Calculations: </w:t>
            </w:r>
          </w:p>
          <w:p w14:paraId="35EB3251" w14:textId="77777777" w:rsidR="00F6195B" w:rsidRDefault="00F6195B" w:rsidP="00F6195B">
            <w:pPr>
              <w:widowControl w:val="0"/>
              <w:suppressAutoHyphens/>
              <w:spacing w:line="264" w:lineRule="auto"/>
              <w:jc w:val="both"/>
              <w:rPr>
                <w:rFonts w:ascii="Times New Roman" w:hAnsi="Times New Roman"/>
                <w:b/>
                <w:sz w:val="24"/>
                <w:szCs w:val="24"/>
              </w:rPr>
            </w:pPr>
            <w:r>
              <w:rPr>
                <w:rFonts w:ascii="Times New Roman" w:hAnsi="Times New Roman"/>
                <w:sz w:val="24"/>
                <w:szCs w:val="24"/>
                <w:lang w:eastAsia="en-IN"/>
              </w:rPr>
              <w:t>Theoretical Calculations to find circuit current and PF of the inductive load:</w:t>
            </w:r>
          </w:p>
          <w:p w14:paraId="1AF60FE4" w14:textId="66775E69" w:rsidR="00F6195B" w:rsidRDefault="00243174" w:rsidP="00F6195B">
            <w:pPr>
              <w:widowControl w:val="0"/>
              <w:suppressAutoHyphens/>
              <w:spacing w:line="264" w:lineRule="auto"/>
              <w:jc w:val="both"/>
              <w:rPr>
                <w:rFonts w:ascii="Times New Roman" w:hAnsi="Times New Roman"/>
                <w:bCs/>
                <w:sz w:val="24"/>
                <w:szCs w:val="24"/>
              </w:rPr>
            </w:pPr>
            <w:r>
              <w:rPr>
                <w:rFonts w:ascii="Times New Roman" w:hAnsi="Times New Roman"/>
                <w:b/>
                <w:sz w:val="24"/>
                <w:szCs w:val="24"/>
              </w:rPr>
              <w:t xml:space="preserve">Given: </w:t>
            </w:r>
            <w:r w:rsidRPr="00A141F5">
              <w:rPr>
                <w:rFonts w:ascii="Times New Roman" w:hAnsi="Times New Roman"/>
                <w:bCs/>
                <w:sz w:val="24"/>
                <w:szCs w:val="24"/>
              </w:rPr>
              <w:t>V = 40V, f = 50hz, L = 5H</w:t>
            </w:r>
          </w:p>
          <w:p w14:paraId="088EAC73" w14:textId="6E241B52" w:rsidR="00A141F5" w:rsidRDefault="00A141F5" w:rsidP="002610FC">
            <w:pPr>
              <w:widowControl w:val="0"/>
              <w:suppressAutoHyphens/>
              <w:spacing w:line="480" w:lineRule="auto"/>
              <w:jc w:val="both"/>
              <w:rPr>
                <w:rFonts w:ascii="Times New Roman" w:hAnsi="Times New Roman"/>
                <w:bCs/>
                <w:sz w:val="24"/>
                <w:szCs w:val="24"/>
              </w:rPr>
            </w:pPr>
            <w:r>
              <w:rPr>
                <w:rFonts w:ascii="Times New Roman" w:hAnsi="Times New Roman"/>
                <w:bCs/>
                <w:sz w:val="24"/>
                <w:szCs w:val="24"/>
              </w:rPr>
              <w:t>Z</w:t>
            </w:r>
            <w:r w:rsidRPr="00A141F5">
              <w:rPr>
                <w:rFonts w:ascii="Times New Roman" w:hAnsi="Times New Roman"/>
                <w:bCs/>
                <w:sz w:val="24"/>
                <w:szCs w:val="24"/>
                <w:vertAlign w:val="subscript"/>
              </w:rPr>
              <w:t>old</w:t>
            </w:r>
            <w:r>
              <w:rPr>
                <w:rFonts w:ascii="Times New Roman" w:hAnsi="Times New Roman"/>
                <w:bCs/>
                <w:sz w:val="24"/>
                <w:szCs w:val="24"/>
                <w:vertAlign w:val="subscript"/>
              </w:rPr>
              <w:t xml:space="preserve"> </w:t>
            </w:r>
            <w:r>
              <w:rPr>
                <w:rFonts w:ascii="Times New Roman" w:hAnsi="Times New Roman"/>
                <w:bCs/>
                <w:sz w:val="24"/>
                <w:szCs w:val="24"/>
              </w:rPr>
              <w:t xml:space="preserve">= R + </w:t>
            </w:r>
            <w:proofErr w:type="spellStart"/>
            <w:r>
              <w:rPr>
                <w:rFonts w:ascii="Times New Roman" w:hAnsi="Times New Roman"/>
                <w:bCs/>
                <w:sz w:val="24"/>
                <w:szCs w:val="24"/>
              </w:rPr>
              <w:t>jX</w:t>
            </w:r>
            <w:r w:rsidRPr="00A141F5">
              <w:rPr>
                <w:rFonts w:ascii="Times New Roman" w:hAnsi="Times New Roman"/>
                <w:bCs/>
                <w:sz w:val="24"/>
                <w:szCs w:val="24"/>
                <w:vertAlign w:val="subscript"/>
              </w:rPr>
              <w:t>L</w:t>
            </w:r>
            <w:proofErr w:type="spellEnd"/>
            <w:r>
              <w:rPr>
                <w:rFonts w:ascii="Times New Roman" w:hAnsi="Times New Roman"/>
                <w:bCs/>
                <w:sz w:val="24"/>
                <w:szCs w:val="24"/>
                <w:vertAlign w:val="subscript"/>
              </w:rPr>
              <w:t xml:space="preserve"> </w:t>
            </w:r>
            <w:r>
              <w:rPr>
                <w:rFonts w:ascii="Times New Roman" w:hAnsi="Times New Roman"/>
                <w:bCs/>
                <w:sz w:val="24"/>
                <w:szCs w:val="24"/>
              </w:rPr>
              <w:t>= 1970</w:t>
            </w:r>
            <w:r w:rsidR="00255320">
              <w:rPr>
                <w:rFonts w:ascii="Times New Roman" w:hAnsi="Times New Roman"/>
                <w:bCs/>
                <w:sz w:val="24"/>
                <w:szCs w:val="24"/>
              </w:rPr>
              <w:t xml:space="preserve"> + j</w:t>
            </w:r>
            <w:r w:rsidR="00D579CE">
              <w:rPr>
                <w:rFonts w:ascii="Times New Roman" w:hAnsi="Times New Roman"/>
                <w:bCs/>
                <w:sz w:val="24"/>
                <w:szCs w:val="24"/>
              </w:rPr>
              <w:t xml:space="preserve"> </w:t>
            </w:r>
            <w:r w:rsidR="00255320">
              <w:rPr>
                <w:rFonts w:ascii="Times New Roman" w:hAnsi="Times New Roman"/>
                <w:bCs/>
                <w:sz w:val="24"/>
                <w:szCs w:val="24"/>
              </w:rPr>
              <w:t>2</w:t>
            </w:r>
            <w:r w:rsidR="00D579CE" w:rsidRPr="00D579CE">
              <w:rPr>
                <w:rFonts w:ascii="Times New Roman" w:hAnsi="Times New Roman"/>
                <w:bCs/>
                <w:sz w:val="24"/>
                <w:szCs w:val="24"/>
              </w:rPr>
              <w:t>π</w:t>
            </w:r>
            <w:r w:rsidR="00D579CE">
              <w:rPr>
                <w:rFonts w:ascii="Times New Roman" w:hAnsi="Times New Roman"/>
                <w:bCs/>
                <w:sz w:val="24"/>
                <w:szCs w:val="24"/>
              </w:rPr>
              <w:t xml:space="preserve"> x 50 x 5</w:t>
            </w:r>
          </w:p>
          <w:p w14:paraId="4216C056" w14:textId="0F95C813" w:rsidR="00AD631A" w:rsidRPr="004145A6" w:rsidRDefault="004145A6" w:rsidP="002610FC">
            <w:pPr>
              <w:widowControl w:val="0"/>
              <w:suppressAutoHyphens/>
              <w:spacing w:line="480" w:lineRule="auto"/>
              <w:jc w:val="both"/>
              <w:rPr>
                <w:rFonts w:ascii="Times New Roman" w:hAnsi="Times New Roman"/>
                <w:bCs/>
                <w:sz w:val="24"/>
                <w:szCs w:val="24"/>
              </w:rPr>
            </w:pPr>
            <w:r>
              <w:rPr>
                <w:rFonts w:ascii="Times New Roman" w:hAnsi="Times New Roman"/>
                <w:b/>
                <w:sz w:val="24"/>
                <w:szCs w:val="24"/>
              </w:rPr>
              <w:t xml:space="preserve">                       </w:t>
            </w:r>
            <w:r w:rsidR="00D579CE" w:rsidRPr="004145A6">
              <w:rPr>
                <w:rFonts w:ascii="Times New Roman" w:hAnsi="Times New Roman"/>
                <w:bCs/>
                <w:sz w:val="24"/>
                <w:szCs w:val="24"/>
              </w:rPr>
              <w:t>= 1970 + j 1570</w:t>
            </w:r>
          </w:p>
          <w:p w14:paraId="33B360BE" w14:textId="49B757EE" w:rsidR="00F6195B" w:rsidRPr="004145A6" w:rsidRDefault="004145A6" w:rsidP="004145A6">
            <w:pPr>
              <w:widowControl w:val="0"/>
              <w:suppressAutoHyphens/>
              <w:spacing w:line="480" w:lineRule="auto"/>
              <w:jc w:val="both"/>
              <w:rPr>
                <w:rFonts w:ascii="Times New Roman" w:hAnsi="Times New Roman"/>
                <w:bCs/>
                <w:sz w:val="24"/>
                <w:szCs w:val="24"/>
              </w:rPr>
            </w:pPr>
            <w:r w:rsidRPr="004145A6">
              <w:rPr>
                <w:rFonts w:ascii="Times New Roman" w:hAnsi="Times New Roman"/>
                <w:bCs/>
                <w:sz w:val="24"/>
                <w:szCs w:val="24"/>
              </w:rPr>
              <w:t xml:space="preserve">                       </w:t>
            </w:r>
            <w:r w:rsidR="00D579CE" w:rsidRPr="004145A6">
              <w:rPr>
                <w:rFonts w:ascii="Times New Roman" w:hAnsi="Times New Roman"/>
                <w:bCs/>
                <w:sz w:val="24"/>
                <w:szCs w:val="24"/>
              </w:rPr>
              <w:t xml:space="preserve">= 2519 </w:t>
            </w:r>
            <w:r w:rsidRPr="004145A6">
              <w:rPr>
                <w:rFonts w:ascii="Cambria Math" w:hAnsi="Cambria Math" w:cs="Cambria Math"/>
                <w:bCs/>
                <w:sz w:val="24"/>
                <w:szCs w:val="24"/>
              </w:rPr>
              <w:t>∠</w:t>
            </w:r>
            <w:r w:rsidRPr="004145A6">
              <w:rPr>
                <w:rFonts w:ascii="Times New Roman" w:hAnsi="Times New Roman"/>
                <w:bCs/>
                <w:sz w:val="24"/>
                <w:szCs w:val="24"/>
              </w:rPr>
              <w:t>+38.55</w:t>
            </w:r>
          </w:p>
          <w:p w14:paraId="03931E09" w14:textId="56EAD739" w:rsidR="00F6195B" w:rsidRDefault="0008573A" w:rsidP="00F6195B">
            <w:pPr>
              <w:widowControl w:val="0"/>
              <w:suppressAutoHyphens/>
              <w:spacing w:line="264" w:lineRule="auto"/>
              <w:jc w:val="both"/>
              <w:rPr>
                <w:rFonts w:ascii="Times New Roman" w:hAnsi="Times New Roman"/>
                <w:bCs/>
                <w:sz w:val="24"/>
                <w:szCs w:val="24"/>
              </w:rPr>
            </w:pPr>
            <w:r w:rsidRPr="00421369">
              <w:rPr>
                <w:rFonts w:ascii="Cambria Math" w:hAnsi="Cambria Math" w:cs="Cambria Math"/>
                <w:bCs/>
                <w:sz w:val="24"/>
                <w:szCs w:val="24"/>
              </w:rPr>
              <w:t>∴</w:t>
            </w:r>
            <w:r w:rsidRPr="00421369">
              <w:rPr>
                <w:rFonts w:ascii="Times New Roman" w:hAnsi="Times New Roman"/>
                <w:bCs/>
                <w:sz w:val="24"/>
                <w:szCs w:val="24"/>
              </w:rPr>
              <w:t xml:space="preserve"> </w:t>
            </w:r>
            <w:proofErr w:type="spellStart"/>
            <w:r w:rsidRPr="00421369">
              <w:rPr>
                <w:rFonts w:ascii="Times New Roman" w:hAnsi="Times New Roman"/>
                <w:bCs/>
                <w:sz w:val="24"/>
                <w:szCs w:val="24"/>
              </w:rPr>
              <w:t>I</w:t>
            </w:r>
            <w:r w:rsidRPr="00421369">
              <w:rPr>
                <w:rFonts w:ascii="Times New Roman" w:hAnsi="Times New Roman"/>
                <w:bCs/>
                <w:sz w:val="24"/>
                <w:szCs w:val="24"/>
                <w:vertAlign w:val="subscript"/>
              </w:rPr>
              <w:t>old</w:t>
            </w:r>
            <w:proofErr w:type="spellEnd"/>
            <w:r w:rsidRPr="00421369">
              <w:rPr>
                <w:rFonts w:ascii="Times New Roman" w:hAnsi="Times New Roman"/>
                <w:bCs/>
                <w:sz w:val="24"/>
                <w:szCs w:val="24"/>
              </w:rPr>
              <w:t xml:space="preserve"> = V</w:t>
            </w:r>
            <w:r w:rsidR="00421369" w:rsidRPr="00421369">
              <w:rPr>
                <w:rFonts w:ascii="Times New Roman" w:hAnsi="Times New Roman" w:cs="Times New Roman"/>
                <w:bCs/>
                <w:sz w:val="24"/>
                <w:szCs w:val="24"/>
              </w:rPr>
              <w:t>÷</w:t>
            </w:r>
            <w:r w:rsidR="00421369" w:rsidRPr="00421369">
              <w:rPr>
                <w:rFonts w:ascii="Times New Roman" w:hAnsi="Times New Roman"/>
                <w:bCs/>
                <w:sz w:val="24"/>
                <w:szCs w:val="24"/>
              </w:rPr>
              <w:t xml:space="preserve"> Z</w:t>
            </w:r>
            <w:r w:rsidR="00421369" w:rsidRPr="00421369">
              <w:rPr>
                <w:rFonts w:ascii="Times New Roman" w:hAnsi="Times New Roman"/>
                <w:bCs/>
                <w:sz w:val="24"/>
                <w:szCs w:val="24"/>
                <w:vertAlign w:val="subscript"/>
              </w:rPr>
              <w:t>old</w:t>
            </w:r>
            <w:r w:rsidR="00421369">
              <w:rPr>
                <w:rFonts w:ascii="Times New Roman" w:hAnsi="Times New Roman"/>
                <w:bCs/>
                <w:sz w:val="24"/>
                <w:szCs w:val="24"/>
                <w:vertAlign w:val="subscript"/>
              </w:rPr>
              <w:t xml:space="preserve"> </w:t>
            </w:r>
            <w:r w:rsidR="00421369">
              <w:rPr>
                <w:rFonts w:ascii="Times New Roman" w:hAnsi="Times New Roman"/>
                <w:bCs/>
                <w:sz w:val="24"/>
                <w:szCs w:val="24"/>
              </w:rPr>
              <w:t xml:space="preserve">= </w:t>
            </w:r>
            <m:oMath>
              <m:f>
                <m:fPr>
                  <m:ctrlPr>
                    <w:rPr>
                      <w:rFonts w:ascii="Cambria Math" w:hAnsi="Cambria Math"/>
                      <w:bCs/>
                      <w:i/>
                      <w:sz w:val="24"/>
                      <w:szCs w:val="24"/>
                    </w:rPr>
                  </m:ctrlPr>
                </m:fPr>
                <m:num>
                  <m:r>
                    <w:rPr>
                      <w:rFonts w:ascii="Cambria Math" w:hAnsi="Cambria Math"/>
                      <w:sz w:val="24"/>
                      <w:szCs w:val="24"/>
                    </w:rPr>
                    <m:t>40</m:t>
                  </m:r>
                </m:num>
                <m:den>
                  <m:r>
                    <m:rPr>
                      <m:sty m:val="p"/>
                    </m:rPr>
                    <w:rPr>
                      <w:rFonts w:ascii="Cambria Math" w:hAnsi="Cambria Math"/>
                      <w:sz w:val="24"/>
                      <w:szCs w:val="24"/>
                    </w:rPr>
                    <m:t xml:space="preserve">2519 </m:t>
                  </m:r>
                  <m:r>
                    <m:rPr>
                      <m:sty m:val="p"/>
                    </m:rPr>
                    <w:rPr>
                      <w:rFonts w:ascii="Cambria Math" w:hAnsi="Cambria Math" w:cs="Cambria Math"/>
                      <w:sz w:val="24"/>
                      <w:szCs w:val="24"/>
                    </w:rPr>
                    <m:t>∠</m:t>
                  </m:r>
                  <m:r>
                    <m:rPr>
                      <m:sty m:val="p"/>
                    </m:rPr>
                    <w:rPr>
                      <w:rFonts w:ascii="Cambria Math" w:hAnsi="Cambria Math"/>
                      <w:sz w:val="24"/>
                      <w:szCs w:val="24"/>
                    </w:rPr>
                    <m:t>+38.55</m:t>
                  </m:r>
                </m:den>
              </m:f>
            </m:oMath>
            <w:r w:rsidR="004112CE">
              <w:rPr>
                <w:rFonts w:ascii="Times New Roman" w:eastAsiaTheme="minorEastAsia" w:hAnsi="Times New Roman"/>
                <w:bCs/>
                <w:sz w:val="24"/>
                <w:szCs w:val="24"/>
              </w:rPr>
              <w:t xml:space="preserve"> = 1</w:t>
            </w:r>
            <w:r w:rsidR="004112CE" w:rsidRPr="004145A6">
              <w:rPr>
                <w:rFonts w:ascii="Times New Roman" w:hAnsi="Times New Roman"/>
                <w:bCs/>
                <w:sz w:val="24"/>
                <w:szCs w:val="24"/>
              </w:rPr>
              <w:t>5</w:t>
            </w:r>
            <w:r w:rsidR="004112CE">
              <w:rPr>
                <w:rFonts w:ascii="Times New Roman" w:hAnsi="Times New Roman"/>
                <w:bCs/>
                <w:sz w:val="24"/>
                <w:szCs w:val="24"/>
              </w:rPr>
              <w:t>.</w:t>
            </w:r>
            <w:r w:rsidR="004112CE" w:rsidRPr="004145A6">
              <w:rPr>
                <w:rFonts w:ascii="Times New Roman" w:hAnsi="Times New Roman"/>
                <w:bCs/>
                <w:sz w:val="24"/>
                <w:szCs w:val="24"/>
              </w:rPr>
              <w:t xml:space="preserve">9 </w:t>
            </w:r>
            <w:r w:rsidR="004112CE" w:rsidRPr="004145A6">
              <w:rPr>
                <w:rFonts w:ascii="Cambria Math" w:hAnsi="Cambria Math" w:cs="Cambria Math"/>
                <w:bCs/>
                <w:sz w:val="24"/>
                <w:szCs w:val="24"/>
              </w:rPr>
              <w:t>∠</w:t>
            </w:r>
            <w:r w:rsidR="004112CE" w:rsidRPr="004145A6">
              <w:rPr>
                <w:rFonts w:ascii="Times New Roman" w:hAnsi="Times New Roman"/>
                <w:bCs/>
                <w:sz w:val="24"/>
                <w:szCs w:val="24"/>
              </w:rPr>
              <w:t xml:space="preserve"> </w:t>
            </w:r>
            <w:r w:rsidR="004112CE">
              <w:rPr>
                <w:rFonts w:ascii="Times New Roman" w:hAnsi="Times New Roman"/>
                <w:bCs/>
                <w:sz w:val="24"/>
                <w:szCs w:val="24"/>
              </w:rPr>
              <w:t>-</w:t>
            </w:r>
            <w:r w:rsidR="004112CE" w:rsidRPr="004145A6">
              <w:rPr>
                <w:rFonts w:ascii="Times New Roman" w:hAnsi="Times New Roman"/>
                <w:bCs/>
                <w:sz w:val="24"/>
                <w:szCs w:val="24"/>
              </w:rPr>
              <w:t>38.55</w:t>
            </w:r>
            <w:r w:rsidR="004112CE">
              <w:rPr>
                <w:rFonts w:ascii="Times New Roman" w:hAnsi="Times New Roman"/>
                <w:bCs/>
                <w:sz w:val="24"/>
                <w:szCs w:val="24"/>
              </w:rPr>
              <w:t xml:space="preserve"> mA</w:t>
            </w:r>
          </w:p>
          <w:p w14:paraId="38E317AB" w14:textId="645E434C" w:rsidR="0002319B" w:rsidRDefault="0002319B" w:rsidP="00F6195B">
            <w:pPr>
              <w:widowControl w:val="0"/>
              <w:suppressAutoHyphens/>
              <w:spacing w:line="264" w:lineRule="auto"/>
              <w:jc w:val="both"/>
              <w:rPr>
                <w:rFonts w:ascii="Times New Roman" w:hAnsi="Times New Roman"/>
                <w:bCs/>
                <w:sz w:val="24"/>
                <w:szCs w:val="24"/>
              </w:rPr>
            </w:pPr>
            <w:r>
              <w:rPr>
                <w:rFonts w:ascii="Times New Roman" w:hAnsi="Times New Roman"/>
                <w:bCs/>
                <w:sz w:val="24"/>
                <w:szCs w:val="24"/>
              </w:rPr>
              <w:t xml:space="preserve">P.F. = cos </w:t>
            </w:r>
            <w:r>
              <w:rPr>
                <w:rFonts w:ascii="Times New Roman" w:hAnsi="Times New Roman" w:cs="Times New Roman"/>
                <w:bCs/>
                <w:sz w:val="24"/>
                <w:szCs w:val="24"/>
              </w:rPr>
              <w:t>ø</w:t>
            </w:r>
          </w:p>
          <w:p w14:paraId="7095F8E0" w14:textId="6F7CC91C" w:rsidR="0002319B" w:rsidRDefault="0002319B" w:rsidP="00F6195B">
            <w:pPr>
              <w:widowControl w:val="0"/>
              <w:suppressAutoHyphens/>
              <w:spacing w:line="264" w:lineRule="auto"/>
              <w:jc w:val="both"/>
              <w:rPr>
                <w:rFonts w:ascii="Times New Roman" w:hAnsi="Times New Roman"/>
                <w:bCs/>
                <w:sz w:val="24"/>
                <w:szCs w:val="24"/>
              </w:rPr>
            </w:pPr>
            <w:r>
              <w:rPr>
                <w:rFonts w:ascii="Times New Roman" w:hAnsi="Times New Roman"/>
                <w:bCs/>
                <w:sz w:val="24"/>
                <w:szCs w:val="24"/>
              </w:rPr>
              <w:t xml:space="preserve">       = </w:t>
            </w:r>
            <w:proofErr w:type="gramStart"/>
            <w:r>
              <w:rPr>
                <w:rFonts w:ascii="Times New Roman" w:hAnsi="Times New Roman"/>
                <w:bCs/>
                <w:sz w:val="24"/>
                <w:szCs w:val="24"/>
              </w:rPr>
              <w:t>cos</w:t>
            </w:r>
            <w:proofErr w:type="gramEnd"/>
            <w:r>
              <w:rPr>
                <w:rFonts w:ascii="Times New Roman" w:hAnsi="Times New Roman"/>
                <w:bCs/>
                <w:sz w:val="24"/>
                <w:szCs w:val="24"/>
              </w:rPr>
              <w:t xml:space="preserve"> (38.55)</w:t>
            </w:r>
          </w:p>
          <w:p w14:paraId="5460A7CA" w14:textId="74AEBD84" w:rsidR="00F6195B" w:rsidRPr="00AB380C" w:rsidRDefault="00AB380C" w:rsidP="00F6195B">
            <w:pPr>
              <w:widowControl w:val="0"/>
              <w:suppressAutoHyphens/>
              <w:spacing w:line="264" w:lineRule="auto"/>
              <w:jc w:val="both"/>
              <w:rPr>
                <w:rFonts w:ascii="Times New Roman" w:hAnsi="Times New Roman"/>
                <w:bCs/>
                <w:sz w:val="24"/>
                <w:szCs w:val="24"/>
              </w:rPr>
            </w:pPr>
            <w:r>
              <w:rPr>
                <w:rFonts w:ascii="Times New Roman" w:hAnsi="Times New Roman"/>
                <w:bCs/>
                <w:sz w:val="24"/>
                <w:szCs w:val="24"/>
              </w:rPr>
              <w:t xml:space="preserve">       = 0.782 (lagging)</w:t>
            </w:r>
          </w:p>
          <w:p w14:paraId="1B11C98D" w14:textId="77777777" w:rsidR="00F6195B" w:rsidRDefault="00F6195B" w:rsidP="00F6195B">
            <w:pPr>
              <w:widowControl w:val="0"/>
              <w:suppressAutoHyphens/>
              <w:spacing w:line="264" w:lineRule="auto"/>
              <w:jc w:val="both"/>
              <w:rPr>
                <w:rFonts w:ascii="Times New Roman" w:hAnsi="Times New Roman"/>
                <w:sz w:val="24"/>
                <w:szCs w:val="24"/>
                <w:lang w:eastAsia="en-IN"/>
              </w:rPr>
            </w:pPr>
            <w:r>
              <w:rPr>
                <w:rFonts w:ascii="Times New Roman" w:hAnsi="Times New Roman"/>
                <w:sz w:val="24"/>
                <w:szCs w:val="24"/>
                <w:lang w:eastAsia="en-IN"/>
              </w:rPr>
              <w:t>Practical calculations to find PF of the inductive load:</w:t>
            </w:r>
          </w:p>
          <w:p w14:paraId="37C06E9D" w14:textId="64CE4319" w:rsidR="00484D4D" w:rsidRDefault="00274658" w:rsidP="00484D4D">
            <w:pPr>
              <w:widowControl w:val="0"/>
              <w:suppressAutoHyphens/>
              <w:spacing w:line="480" w:lineRule="auto"/>
              <w:jc w:val="both"/>
              <w:rPr>
                <w:rFonts w:ascii="Times New Roman" w:hAnsi="Times New Roman"/>
                <w:bCs/>
                <w:sz w:val="24"/>
                <w:szCs w:val="24"/>
              </w:rPr>
            </w:pPr>
            <w:proofErr w:type="spellStart"/>
            <w:r w:rsidRPr="00421369">
              <w:rPr>
                <w:rFonts w:ascii="Times New Roman" w:hAnsi="Times New Roman"/>
                <w:bCs/>
                <w:sz w:val="24"/>
                <w:szCs w:val="24"/>
              </w:rPr>
              <w:t>I</w:t>
            </w:r>
            <w:r w:rsidRPr="00421369">
              <w:rPr>
                <w:rFonts w:ascii="Times New Roman" w:hAnsi="Times New Roman"/>
                <w:bCs/>
                <w:sz w:val="24"/>
                <w:szCs w:val="24"/>
                <w:vertAlign w:val="subscript"/>
              </w:rPr>
              <w:t>old</w:t>
            </w:r>
            <w:proofErr w:type="spellEnd"/>
            <w:r>
              <w:rPr>
                <w:rFonts w:ascii="Times New Roman" w:hAnsi="Times New Roman"/>
                <w:bCs/>
                <w:sz w:val="24"/>
                <w:szCs w:val="24"/>
                <w:vertAlign w:val="subscript"/>
              </w:rPr>
              <w:t xml:space="preserve">(practical) </w:t>
            </w:r>
            <w:r>
              <w:rPr>
                <w:rFonts w:ascii="Times New Roman" w:hAnsi="Times New Roman"/>
                <w:bCs/>
                <w:sz w:val="24"/>
                <w:szCs w:val="24"/>
              </w:rPr>
              <w:t xml:space="preserve">= </w:t>
            </w:r>
            <w:r w:rsidR="00484D4D">
              <w:rPr>
                <w:rFonts w:ascii="Times New Roman" w:hAnsi="Times New Roman"/>
                <w:bCs/>
                <w:sz w:val="24"/>
                <w:szCs w:val="24"/>
              </w:rPr>
              <w:t xml:space="preserve">15.6 </w:t>
            </w:r>
            <w:r w:rsidR="00484D4D" w:rsidRPr="004145A6">
              <w:rPr>
                <w:rFonts w:ascii="Cambria Math" w:hAnsi="Cambria Math" w:cs="Cambria Math"/>
                <w:bCs/>
                <w:sz w:val="24"/>
                <w:szCs w:val="24"/>
              </w:rPr>
              <w:t>∠</w:t>
            </w:r>
            <w:r w:rsidR="00484D4D">
              <w:rPr>
                <w:rFonts w:ascii="Cambria Math" w:hAnsi="Cambria Math" w:cs="Cambria Math"/>
                <w:bCs/>
                <w:sz w:val="24"/>
                <w:szCs w:val="24"/>
              </w:rPr>
              <w:t>-</w:t>
            </w:r>
            <w:r w:rsidR="00484D4D" w:rsidRPr="004145A6">
              <w:rPr>
                <w:rFonts w:ascii="Times New Roman" w:hAnsi="Times New Roman"/>
                <w:bCs/>
                <w:sz w:val="24"/>
                <w:szCs w:val="24"/>
              </w:rPr>
              <w:t>38.</w:t>
            </w:r>
            <w:r w:rsidR="00484D4D">
              <w:rPr>
                <w:rFonts w:ascii="Times New Roman" w:hAnsi="Times New Roman"/>
                <w:bCs/>
                <w:sz w:val="24"/>
                <w:szCs w:val="24"/>
              </w:rPr>
              <w:t>83</w:t>
            </w:r>
          </w:p>
          <w:p w14:paraId="52EE8E5C" w14:textId="48382F9F" w:rsidR="00484D4D" w:rsidRDefault="00484D4D" w:rsidP="00484D4D">
            <w:pPr>
              <w:widowControl w:val="0"/>
              <w:suppressAutoHyphens/>
              <w:spacing w:line="480" w:lineRule="auto"/>
              <w:jc w:val="both"/>
              <w:rPr>
                <w:rFonts w:ascii="Times New Roman" w:hAnsi="Times New Roman"/>
                <w:bCs/>
                <w:sz w:val="24"/>
                <w:szCs w:val="24"/>
              </w:rPr>
            </w:pPr>
            <w:r>
              <w:rPr>
                <w:rFonts w:ascii="Times New Roman" w:hAnsi="Times New Roman"/>
                <w:bCs/>
                <w:sz w:val="24"/>
                <w:szCs w:val="24"/>
              </w:rPr>
              <w:t xml:space="preserve">                = </w:t>
            </w:r>
            <w:r w:rsidR="009619DD">
              <w:rPr>
                <w:rFonts w:ascii="Times New Roman" w:hAnsi="Times New Roman"/>
                <w:bCs/>
                <w:sz w:val="24"/>
                <w:szCs w:val="24"/>
              </w:rPr>
              <w:t xml:space="preserve">2532.14 </w:t>
            </w:r>
            <w:r w:rsidR="009619DD" w:rsidRPr="004145A6">
              <w:rPr>
                <w:rFonts w:ascii="Cambria Math" w:hAnsi="Cambria Math" w:cs="Cambria Math"/>
                <w:bCs/>
                <w:sz w:val="24"/>
                <w:szCs w:val="24"/>
              </w:rPr>
              <w:t>∠</w:t>
            </w:r>
            <w:r w:rsidR="009619DD" w:rsidRPr="004145A6">
              <w:rPr>
                <w:rFonts w:ascii="Times New Roman" w:hAnsi="Times New Roman"/>
                <w:bCs/>
                <w:sz w:val="24"/>
                <w:szCs w:val="24"/>
              </w:rPr>
              <w:t>38.</w:t>
            </w:r>
            <w:r w:rsidR="009619DD">
              <w:rPr>
                <w:rFonts w:ascii="Times New Roman" w:hAnsi="Times New Roman"/>
                <w:bCs/>
                <w:sz w:val="24"/>
                <w:szCs w:val="24"/>
              </w:rPr>
              <w:t>83</w:t>
            </w:r>
          </w:p>
          <w:p w14:paraId="0A9A6D72" w14:textId="77777777" w:rsidR="009619DD" w:rsidRDefault="009619DD" w:rsidP="009619DD">
            <w:pPr>
              <w:widowControl w:val="0"/>
              <w:suppressAutoHyphens/>
              <w:spacing w:line="264" w:lineRule="auto"/>
              <w:jc w:val="both"/>
              <w:rPr>
                <w:rFonts w:ascii="Times New Roman" w:hAnsi="Times New Roman"/>
                <w:bCs/>
                <w:sz w:val="24"/>
                <w:szCs w:val="24"/>
              </w:rPr>
            </w:pPr>
            <w:r>
              <w:rPr>
                <w:rFonts w:ascii="Times New Roman" w:hAnsi="Times New Roman"/>
                <w:bCs/>
                <w:sz w:val="24"/>
                <w:szCs w:val="24"/>
              </w:rPr>
              <w:t xml:space="preserve">P.F. = cos </w:t>
            </w:r>
            <w:r>
              <w:rPr>
                <w:rFonts w:ascii="Times New Roman" w:hAnsi="Times New Roman" w:cs="Times New Roman"/>
                <w:bCs/>
                <w:sz w:val="24"/>
                <w:szCs w:val="24"/>
              </w:rPr>
              <w:t>ø</w:t>
            </w:r>
          </w:p>
          <w:p w14:paraId="616558E6" w14:textId="7D8B32F0" w:rsidR="009619DD" w:rsidRDefault="009619DD" w:rsidP="009619DD">
            <w:pPr>
              <w:widowControl w:val="0"/>
              <w:suppressAutoHyphens/>
              <w:spacing w:line="264" w:lineRule="auto"/>
              <w:jc w:val="both"/>
              <w:rPr>
                <w:rFonts w:ascii="Times New Roman" w:hAnsi="Times New Roman"/>
                <w:bCs/>
                <w:sz w:val="24"/>
                <w:szCs w:val="24"/>
              </w:rPr>
            </w:pPr>
            <w:r>
              <w:rPr>
                <w:rFonts w:ascii="Times New Roman" w:hAnsi="Times New Roman"/>
                <w:bCs/>
                <w:sz w:val="24"/>
                <w:szCs w:val="24"/>
              </w:rPr>
              <w:lastRenderedPageBreak/>
              <w:t xml:space="preserve"> </w:t>
            </w:r>
            <w:r>
              <w:rPr>
                <w:rFonts w:ascii="Times New Roman" w:hAnsi="Times New Roman"/>
                <w:bCs/>
                <w:sz w:val="24"/>
                <w:szCs w:val="24"/>
              </w:rPr>
              <w:t xml:space="preserve">      = </w:t>
            </w:r>
            <w:proofErr w:type="gramStart"/>
            <w:r>
              <w:rPr>
                <w:rFonts w:ascii="Times New Roman" w:hAnsi="Times New Roman"/>
                <w:bCs/>
                <w:sz w:val="24"/>
                <w:szCs w:val="24"/>
              </w:rPr>
              <w:t>cos</w:t>
            </w:r>
            <w:proofErr w:type="gramEnd"/>
            <w:r>
              <w:rPr>
                <w:rFonts w:ascii="Times New Roman" w:hAnsi="Times New Roman"/>
                <w:bCs/>
                <w:sz w:val="24"/>
                <w:szCs w:val="24"/>
              </w:rPr>
              <w:t xml:space="preserve"> (38.</w:t>
            </w:r>
            <w:r w:rsidR="00FA4C24">
              <w:rPr>
                <w:rFonts w:ascii="Times New Roman" w:hAnsi="Times New Roman"/>
                <w:bCs/>
                <w:sz w:val="24"/>
                <w:szCs w:val="24"/>
              </w:rPr>
              <w:t>83</w:t>
            </w:r>
            <w:r>
              <w:rPr>
                <w:rFonts w:ascii="Times New Roman" w:hAnsi="Times New Roman"/>
                <w:bCs/>
                <w:sz w:val="24"/>
                <w:szCs w:val="24"/>
              </w:rPr>
              <w:t>)</w:t>
            </w:r>
          </w:p>
          <w:p w14:paraId="7ECEE4E3" w14:textId="060BACF7" w:rsidR="00F6195B" w:rsidRDefault="00FA4C24" w:rsidP="00F6195B">
            <w:pPr>
              <w:widowControl w:val="0"/>
              <w:suppressAutoHyphens/>
              <w:spacing w:line="264" w:lineRule="auto"/>
              <w:jc w:val="both"/>
              <w:rPr>
                <w:rFonts w:ascii="Times New Roman" w:hAnsi="Times New Roman"/>
                <w:bCs/>
                <w:sz w:val="24"/>
                <w:szCs w:val="24"/>
              </w:rPr>
            </w:pPr>
            <w:r>
              <w:rPr>
                <w:rFonts w:ascii="Times New Roman" w:hAnsi="Times New Roman"/>
                <w:bCs/>
                <w:sz w:val="24"/>
                <w:szCs w:val="24"/>
              </w:rPr>
              <w:t xml:space="preserve">       = 0.779</w:t>
            </w:r>
          </w:p>
          <w:p w14:paraId="0D7FF4EC" w14:textId="77777777" w:rsidR="00FA4C24" w:rsidRPr="00274658" w:rsidRDefault="00FA4C24" w:rsidP="00F6195B">
            <w:pPr>
              <w:widowControl w:val="0"/>
              <w:suppressAutoHyphens/>
              <w:spacing w:line="264" w:lineRule="auto"/>
              <w:jc w:val="both"/>
              <w:rPr>
                <w:rFonts w:ascii="Times New Roman" w:hAnsi="Times New Roman"/>
                <w:b/>
                <w:sz w:val="24"/>
                <w:szCs w:val="24"/>
              </w:rPr>
            </w:pPr>
          </w:p>
          <w:p w14:paraId="4C9D48D6" w14:textId="3C4E0968" w:rsidR="00F6195B" w:rsidRDefault="00F6195B" w:rsidP="00F6195B">
            <w:pPr>
              <w:widowControl w:val="0"/>
              <w:suppressAutoHyphens/>
              <w:spacing w:line="264" w:lineRule="auto"/>
              <w:jc w:val="both"/>
              <w:rPr>
                <w:rFonts w:ascii="Times New Roman" w:hAnsi="Times New Roman"/>
                <w:sz w:val="24"/>
                <w:szCs w:val="24"/>
                <w:lang w:eastAsia="en-IN"/>
              </w:rPr>
            </w:pPr>
            <w:r>
              <w:rPr>
                <w:rFonts w:ascii="Times New Roman" w:hAnsi="Times New Roman"/>
                <w:sz w:val="24"/>
                <w:szCs w:val="24"/>
                <w:lang w:eastAsia="en-IN"/>
              </w:rPr>
              <w:t xml:space="preserve">Calculations to find value of the capacitor to </w:t>
            </w:r>
            <w:proofErr w:type="gramStart"/>
            <w:r>
              <w:rPr>
                <w:rFonts w:ascii="Times New Roman" w:hAnsi="Times New Roman"/>
                <w:sz w:val="24"/>
                <w:szCs w:val="24"/>
                <w:lang w:eastAsia="en-IN"/>
              </w:rPr>
              <w:t xml:space="preserve">be connected </w:t>
            </w:r>
            <w:r w:rsidR="007A3A37">
              <w:rPr>
                <w:rFonts w:ascii="Times New Roman" w:hAnsi="Times New Roman"/>
                <w:sz w:val="24"/>
                <w:szCs w:val="24"/>
                <w:lang w:eastAsia="en-IN"/>
              </w:rPr>
              <w:t>with</w:t>
            </w:r>
            <w:proofErr w:type="gramEnd"/>
            <w:r w:rsidR="007A3A37">
              <w:rPr>
                <w:rFonts w:ascii="Times New Roman" w:hAnsi="Times New Roman"/>
                <w:sz w:val="24"/>
                <w:szCs w:val="24"/>
                <w:lang w:eastAsia="en-IN"/>
              </w:rPr>
              <w:t xml:space="preserve"> </w:t>
            </w:r>
            <w:r>
              <w:rPr>
                <w:rFonts w:ascii="Times New Roman" w:hAnsi="Times New Roman"/>
                <w:sz w:val="24"/>
                <w:szCs w:val="24"/>
                <w:lang w:eastAsia="en-IN"/>
              </w:rPr>
              <w:t>the load:</w:t>
            </w:r>
          </w:p>
          <w:p w14:paraId="490025DD" w14:textId="77777777" w:rsidR="00F6195B" w:rsidRDefault="00F6195B" w:rsidP="00F6195B">
            <w:pPr>
              <w:widowControl w:val="0"/>
              <w:suppressAutoHyphens/>
              <w:spacing w:line="264" w:lineRule="auto"/>
              <w:jc w:val="both"/>
              <w:rPr>
                <w:rFonts w:ascii="Times New Roman" w:hAnsi="Times New Roman"/>
                <w:b/>
                <w:sz w:val="24"/>
                <w:szCs w:val="24"/>
              </w:rPr>
            </w:pPr>
          </w:p>
          <w:p w14:paraId="24A459D8" w14:textId="34350BAC" w:rsidR="004C2838" w:rsidRPr="00D95B15" w:rsidRDefault="004C2838" w:rsidP="004C2838">
            <w:pPr>
              <w:widowControl w:val="0"/>
              <w:suppressAutoHyphens/>
              <w:spacing w:line="264" w:lineRule="auto"/>
              <w:jc w:val="both"/>
              <w:rPr>
                <w:rFonts w:ascii="Times New Roman" w:hAnsi="Times New Roman"/>
                <w:bCs/>
                <w:sz w:val="24"/>
                <w:szCs w:val="24"/>
              </w:rPr>
            </w:pPr>
            <w:r w:rsidRPr="00D95B15">
              <w:rPr>
                <w:rFonts w:ascii="Times New Roman" w:hAnsi="Times New Roman"/>
                <w:bCs/>
                <w:sz w:val="24"/>
                <w:szCs w:val="24"/>
              </w:rPr>
              <w:t>V</w:t>
            </w:r>
            <w:r w:rsidRPr="00D95B15">
              <w:rPr>
                <w:rFonts w:ascii="Times New Roman" w:hAnsi="Times New Roman"/>
                <w:bCs/>
                <w:sz w:val="24"/>
                <w:szCs w:val="24"/>
                <w:vertAlign w:val="subscript"/>
              </w:rPr>
              <w:t>old</w:t>
            </w:r>
            <w:r w:rsidRPr="00D95B15">
              <w:rPr>
                <w:rFonts w:ascii="Times New Roman" w:hAnsi="Times New Roman"/>
                <w:bCs/>
                <w:sz w:val="24"/>
                <w:szCs w:val="24"/>
              </w:rPr>
              <w:t xml:space="preserve"> =</w:t>
            </w:r>
            <w:r w:rsidRPr="00D95B15">
              <w:rPr>
                <w:rFonts w:ascii="Times New Roman" w:hAnsi="Times New Roman"/>
                <w:bCs/>
                <w:sz w:val="24"/>
                <w:szCs w:val="24"/>
              </w:rPr>
              <w:t xml:space="preserve"> </w:t>
            </w:r>
            <w:r w:rsidRPr="00D95B15">
              <w:rPr>
                <w:rFonts w:ascii="Times New Roman" w:hAnsi="Times New Roman"/>
                <w:bCs/>
                <w:sz w:val="24"/>
                <w:szCs w:val="24"/>
              </w:rPr>
              <w:t>40</w:t>
            </w:r>
            <w:r w:rsidRPr="00D95B15">
              <w:rPr>
                <w:rFonts w:ascii="Times New Roman" w:hAnsi="Times New Roman"/>
                <w:bCs/>
                <w:sz w:val="24"/>
                <w:szCs w:val="24"/>
              </w:rPr>
              <w:t xml:space="preserve"> </w:t>
            </w:r>
            <w:r w:rsidRPr="00D95B15">
              <w:rPr>
                <w:rFonts w:ascii="Cambria Math" w:hAnsi="Cambria Math" w:cs="Cambria Math"/>
                <w:bCs/>
                <w:sz w:val="24"/>
                <w:szCs w:val="24"/>
              </w:rPr>
              <w:t>∠</w:t>
            </w:r>
            <w:r w:rsidRPr="00D95B15">
              <w:rPr>
                <w:rFonts w:ascii="Times New Roman" w:hAnsi="Times New Roman"/>
                <w:bCs/>
                <w:sz w:val="24"/>
                <w:szCs w:val="24"/>
              </w:rPr>
              <w:t>58.55</w:t>
            </w:r>
            <w:r w:rsidRPr="00D95B15">
              <w:rPr>
                <w:rFonts w:ascii="Times New Roman" w:hAnsi="Times New Roman"/>
                <w:bCs/>
                <w:sz w:val="24"/>
                <w:szCs w:val="24"/>
              </w:rPr>
              <w:t xml:space="preserve"> </w:t>
            </w:r>
            <w:r w:rsidRPr="00D95B15">
              <w:rPr>
                <w:rFonts w:ascii="Times New Roman" w:hAnsi="Times New Roman"/>
                <w:bCs/>
                <w:sz w:val="24"/>
                <w:szCs w:val="24"/>
              </w:rPr>
              <w:t>=</w:t>
            </w:r>
            <w:r w:rsidRPr="00D95B15">
              <w:rPr>
                <w:rFonts w:ascii="Times New Roman" w:hAnsi="Times New Roman"/>
                <w:bCs/>
                <w:sz w:val="24"/>
                <w:szCs w:val="24"/>
              </w:rPr>
              <w:t xml:space="preserve"> (</w:t>
            </w:r>
            <w:r w:rsidRPr="00D95B15">
              <w:rPr>
                <w:rFonts w:ascii="Times New Roman" w:hAnsi="Times New Roman"/>
                <w:bCs/>
                <w:sz w:val="24"/>
                <w:szCs w:val="24"/>
              </w:rPr>
              <w:t>31.28+j</w:t>
            </w:r>
            <w:r w:rsidRPr="00D95B15">
              <w:rPr>
                <w:rFonts w:ascii="Times New Roman" w:hAnsi="Times New Roman"/>
                <w:bCs/>
                <w:sz w:val="24"/>
                <w:szCs w:val="24"/>
              </w:rPr>
              <w:t xml:space="preserve"> </w:t>
            </w:r>
            <w:r w:rsidRPr="00D95B15">
              <w:rPr>
                <w:rFonts w:ascii="Times New Roman" w:hAnsi="Times New Roman"/>
                <w:bCs/>
                <w:sz w:val="24"/>
                <w:szCs w:val="24"/>
              </w:rPr>
              <w:t>24</w:t>
            </w:r>
            <w:r w:rsidRPr="00D95B15">
              <w:rPr>
                <w:rFonts w:ascii="Times New Roman" w:hAnsi="Times New Roman"/>
                <w:bCs/>
                <w:sz w:val="24"/>
                <w:szCs w:val="24"/>
              </w:rPr>
              <w:t>.9</w:t>
            </w:r>
            <w:r w:rsidRPr="00D95B15">
              <w:rPr>
                <w:rFonts w:ascii="Times New Roman" w:hAnsi="Times New Roman"/>
                <w:bCs/>
                <w:sz w:val="24"/>
                <w:szCs w:val="24"/>
              </w:rPr>
              <w:t>2)</w:t>
            </w:r>
            <w:r w:rsidRPr="00D95B15">
              <w:rPr>
                <w:rFonts w:ascii="Times New Roman" w:hAnsi="Times New Roman"/>
                <w:bCs/>
                <w:sz w:val="24"/>
                <w:szCs w:val="24"/>
              </w:rPr>
              <w:t xml:space="preserve"> V</w:t>
            </w:r>
            <w:r w:rsidRPr="00D95B15">
              <w:rPr>
                <w:rFonts w:ascii="Times New Roman" w:hAnsi="Times New Roman"/>
                <w:bCs/>
                <w:sz w:val="24"/>
                <w:szCs w:val="24"/>
              </w:rPr>
              <w:t xml:space="preserve"> </w:t>
            </w:r>
          </w:p>
          <w:p w14:paraId="529072EE" w14:textId="50416FF7" w:rsidR="00E211B5" w:rsidRPr="00D95B15" w:rsidRDefault="009C05F8" w:rsidP="004C2838">
            <w:pPr>
              <w:widowControl w:val="0"/>
              <w:suppressAutoHyphens/>
              <w:spacing w:line="264" w:lineRule="auto"/>
              <w:jc w:val="both"/>
              <w:rPr>
                <w:rFonts w:ascii="Times New Roman" w:hAnsi="Times New Roman"/>
                <w:bCs/>
                <w:sz w:val="24"/>
                <w:szCs w:val="24"/>
                <w:vertAlign w:val="subscript"/>
              </w:rPr>
            </w:pPr>
            <w:proofErr w:type="spellStart"/>
            <w:r w:rsidRPr="00D95B15">
              <w:rPr>
                <w:rFonts w:ascii="Times New Roman" w:hAnsi="Times New Roman"/>
                <w:bCs/>
                <w:sz w:val="24"/>
                <w:szCs w:val="24"/>
              </w:rPr>
              <w:t>V</w:t>
            </w:r>
            <w:r w:rsidR="004C2838" w:rsidRPr="00D95B15">
              <w:rPr>
                <w:rFonts w:ascii="Times New Roman" w:hAnsi="Times New Roman"/>
                <w:bCs/>
                <w:sz w:val="24"/>
                <w:szCs w:val="24"/>
                <w:vertAlign w:val="subscript"/>
              </w:rPr>
              <w:t>new</w:t>
            </w:r>
            <w:proofErr w:type="spellEnd"/>
            <w:r w:rsidR="004C2838" w:rsidRPr="00D95B15">
              <w:rPr>
                <w:rFonts w:ascii="Times New Roman" w:hAnsi="Times New Roman"/>
                <w:bCs/>
                <w:sz w:val="24"/>
                <w:szCs w:val="24"/>
              </w:rPr>
              <w:t xml:space="preserve"> =</w:t>
            </w:r>
            <w:r w:rsidR="00E211B5" w:rsidRPr="00D95B15">
              <w:rPr>
                <w:rFonts w:ascii="Times New Roman" w:hAnsi="Times New Roman"/>
                <w:bCs/>
                <w:sz w:val="24"/>
                <w:szCs w:val="24"/>
              </w:rPr>
              <w:t xml:space="preserve"> </w:t>
            </w:r>
            <w:r w:rsidR="004C2838" w:rsidRPr="00D95B15">
              <w:rPr>
                <w:rFonts w:ascii="Times New Roman" w:hAnsi="Times New Roman"/>
                <w:bCs/>
                <w:sz w:val="24"/>
                <w:szCs w:val="24"/>
              </w:rPr>
              <w:t xml:space="preserve">40 </w:t>
            </w:r>
            <w:r w:rsidRPr="00D95B15">
              <w:rPr>
                <w:rFonts w:ascii="Cambria Math" w:hAnsi="Cambria Math" w:cs="Cambria Math"/>
                <w:bCs/>
                <w:sz w:val="24"/>
                <w:szCs w:val="24"/>
              </w:rPr>
              <w:t>∠</w:t>
            </w:r>
            <w:r w:rsidR="004C2838" w:rsidRPr="00D95B15">
              <w:rPr>
                <w:rFonts w:ascii="Times New Roman" w:hAnsi="Times New Roman"/>
                <w:bCs/>
                <w:sz w:val="24"/>
                <w:szCs w:val="24"/>
              </w:rPr>
              <w:t xml:space="preserve"> </w:t>
            </w:r>
            <w:proofErr w:type="spellStart"/>
            <w:r w:rsidRPr="00D95B15">
              <w:rPr>
                <w:rFonts w:ascii="Times New Roman" w:hAnsi="Times New Roman" w:cs="Times New Roman"/>
                <w:bCs/>
                <w:sz w:val="24"/>
                <w:szCs w:val="24"/>
              </w:rPr>
              <w:t>ø</w:t>
            </w:r>
            <w:r w:rsidR="004C2838" w:rsidRPr="00D95B15">
              <w:rPr>
                <w:rFonts w:ascii="Times New Roman" w:hAnsi="Times New Roman"/>
                <w:bCs/>
                <w:sz w:val="24"/>
                <w:szCs w:val="24"/>
                <w:vertAlign w:val="subscript"/>
              </w:rPr>
              <w:t>new</w:t>
            </w:r>
            <w:proofErr w:type="spellEnd"/>
          </w:p>
          <w:p w14:paraId="7DDA29E7" w14:textId="77777777" w:rsidR="003B5613" w:rsidRPr="00D95B15" w:rsidRDefault="00E211B5" w:rsidP="004C2838">
            <w:pPr>
              <w:widowControl w:val="0"/>
              <w:suppressAutoHyphens/>
              <w:spacing w:line="264" w:lineRule="auto"/>
              <w:jc w:val="both"/>
              <w:rPr>
                <w:rFonts w:ascii="Times New Roman" w:hAnsi="Times New Roman"/>
                <w:bCs/>
                <w:sz w:val="24"/>
                <w:szCs w:val="24"/>
              </w:rPr>
            </w:pPr>
            <w:proofErr w:type="spellStart"/>
            <w:r w:rsidRPr="00D95B15">
              <w:rPr>
                <w:rFonts w:ascii="Times New Roman" w:hAnsi="Times New Roman"/>
                <w:bCs/>
                <w:sz w:val="24"/>
                <w:szCs w:val="24"/>
              </w:rPr>
              <w:t>V</w:t>
            </w:r>
            <w:r w:rsidR="004C2838" w:rsidRPr="00D95B15">
              <w:rPr>
                <w:rFonts w:ascii="Times New Roman" w:hAnsi="Times New Roman"/>
                <w:bCs/>
                <w:sz w:val="24"/>
                <w:szCs w:val="24"/>
                <w:vertAlign w:val="subscript"/>
              </w:rPr>
              <w:t>new</w:t>
            </w:r>
            <w:proofErr w:type="spellEnd"/>
            <w:r w:rsidR="004C2838" w:rsidRPr="00D95B15">
              <w:rPr>
                <w:rFonts w:ascii="Times New Roman" w:hAnsi="Times New Roman"/>
                <w:bCs/>
                <w:sz w:val="24"/>
                <w:szCs w:val="24"/>
              </w:rPr>
              <w:t xml:space="preserve"> = 40 </w:t>
            </w:r>
            <w:r w:rsidR="003B5613" w:rsidRPr="00D95B15">
              <w:rPr>
                <w:rFonts w:ascii="Cambria Math" w:hAnsi="Cambria Math" w:cs="Cambria Math"/>
                <w:bCs/>
                <w:sz w:val="24"/>
                <w:szCs w:val="24"/>
              </w:rPr>
              <w:t>∠</w:t>
            </w:r>
            <w:r w:rsidR="004C2838" w:rsidRPr="00D95B15">
              <w:rPr>
                <w:rFonts w:ascii="Times New Roman" w:hAnsi="Times New Roman"/>
                <w:bCs/>
                <w:sz w:val="24"/>
                <w:szCs w:val="24"/>
              </w:rPr>
              <w:t xml:space="preserve">25.84 </w:t>
            </w:r>
          </w:p>
          <w:p w14:paraId="723B5878" w14:textId="77777777" w:rsidR="001B7A33" w:rsidRPr="00D95B15" w:rsidRDefault="003B5613" w:rsidP="004C2838">
            <w:pPr>
              <w:widowControl w:val="0"/>
              <w:suppressAutoHyphens/>
              <w:spacing w:line="264" w:lineRule="auto"/>
              <w:jc w:val="both"/>
              <w:rPr>
                <w:rFonts w:ascii="Times New Roman" w:hAnsi="Times New Roman"/>
                <w:bCs/>
                <w:sz w:val="24"/>
                <w:szCs w:val="24"/>
              </w:rPr>
            </w:pPr>
            <w:r w:rsidRPr="00D95B15">
              <w:rPr>
                <w:rFonts w:ascii="Times New Roman" w:hAnsi="Times New Roman"/>
                <w:bCs/>
                <w:sz w:val="24"/>
                <w:szCs w:val="24"/>
              </w:rPr>
              <w:t xml:space="preserve">         </w:t>
            </w:r>
            <w:r w:rsidR="004C2838" w:rsidRPr="00D95B15">
              <w:rPr>
                <w:rFonts w:ascii="Times New Roman" w:hAnsi="Times New Roman"/>
                <w:bCs/>
                <w:sz w:val="24"/>
                <w:szCs w:val="24"/>
              </w:rPr>
              <w:t>= (36 + j 17</w:t>
            </w:r>
            <w:r w:rsidRPr="00D95B15">
              <w:rPr>
                <w:rFonts w:ascii="Times New Roman" w:hAnsi="Times New Roman"/>
                <w:bCs/>
                <w:sz w:val="24"/>
                <w:szCs w:val="24"/>
              </w:rPr>
              <w:t>.</w:t>
            </w:r>
            <w:r w:rsidR="004C2838" w:rsidRPr="00D95B15">
              <w:rPr>
                <w:rFonts w:ascii="Times New Roman" w:hAnsi="Times New Roman"/>
                <w:bCs/>
                <w:sz w:val="24"/>
                <w:szCs w:val="24"/>
              </w:rPr>
              <w:t>43)</w:t>
            </w:r>
            <w:r w:rsidRPr="00D95B15">
              <w:rPr>
                <w:rFonts w:ascii="Times New Roman" w:hAnsi="Times New Roman"/>
                <w:bCs/>
                <w:sz w:val="24"/>
                <w:szCs w:val="24"/>
              </w:rPr>
              <w:t xml:space="preserve"> V</w:t>
            </w:r>
            <w:r w:rsidR="004C2838" w:rsidRPr="00D95B15">
              <w:rPr>
                <w:rFonts w:ascii="Times New Roman" w:hAnsi="Times New Roman"/>
                <w:bCs/>
                <w:sz w:val="24"/>
                <w:szCs w:val="24"/>
              </w:rPr>
              <w:t xml:space="preserve"> </w:t>
            </w:r>
          </w:p>
          <w:p w14:paraId="6E849D7A" w14:textId="038D7D42" w:rsidR="00D95B15" w:rsidRPr="00D95B15" w:rsidRDefault="001B7A33" w:rsidP="004C2838">
            <w:pPr>
              <w:widowControl w:val="0"/>
              <w:suppressAutoHyphens/>
              <w:spacing w:line="264" w:lineRule="auto"/>
              <w:jc w:val="both"/>
              <w:rPr>
                <w:rFonts w:ascii="Times New Roman" w:hAnsi="Times New Roman"/>
                <w:bCs/>
                <w:sz w:val="24"/>
                <w:szCs w:val="24"/>
              </w:rPr>
            </w:pPr>
            <w:proofErr w:type="spellStart"/>
            <w:r w:rsidRPr="00D95B15">
              <w:rPr>
                <w:rFonts w:ascii="Times New Roman" w:hAnsi="Times New Roman"/>
                <w:bCs/>
                <w:sz w:val="24"/>
                <w:szCs w:val="24"/>
              </w:rPr>
              <w:t>V</w:t>
            </w:r>
            <w:r w:rsidR="004C2838" w:rsidRPr="00D95B15">
              <w:rPr>
                <w:rFonts w:ascii="Times New Roman" w:hAnsi="Times New Roman"/>
                <w:bCs/>
                <w:sz w:val="24"/>
                <w:szCs w:val="24"/>
                <w:vertAlign w:val="subscript"/>
              </w:rPr>
              <w:t>cap</w:t>
            </w:r>
            <w:proofErr w:type="spellEnd"/>
            <w:r w:rsidR="004C2838" w:rsidRPr="00D95B15">
              <w:rPr>
                <w:rFonts w:ascii="Times New Roman" w:hAnsi="Times New Roman"/>
                <w:bCs/>
                <w:sz w:val="24"/>
                <w:szCs w:val="24"/>
              </w:rPr>
              <w:t xml:space="preserve"> =</w:t>
            </w:r>
            <w:r w:rsidR="00D95B15" w:rsidRPr="00D95B15">
              <w:rPr>
                <w:rFonts w:ascii="Times New Roman" w:hAnsi="Times New Roman"/>
                <w:bCs/>
                <w:sz w:val="24"/>
                <w:szCs w:val="24"/>
              </w:rPr>
              <w:t xml:space="preserve"> </w:t>
            </w:r>
            <w:r w:rsidR="004C2838" w:rsidRPr="00D95B15">
              <w:rPr>
                <w:rFonts w:ascii="Times New Roman" w:hAnsi="Times New Roman"/>
                <w:bCs/>
                <w:sz w:val="24"/>
                <w:szCs w:val="24"/>
              </w:rPr>
              <w:t xml:space="preserve">|j </w:t>
            </w:r>
            <w:r w:rsidRPr="00D95B15">
              <w:rPr>
                <w:rFonts w:ascii="Times New Roman" w:hAnsi="Times New Roman"/>
                <w:bCs/>
                <w:sz w:val="24"/>
                <w:szCs w:val="24"/>
              </w:rPr>
              <w:t>V</w:t>
            </w:r>
            <w:r w:rsidR="004C2838" w:rsidRPr="00D95B15">
              <w:rPr>
                <w:rFonts w:ascii="Times New Roman" w:hAnsi="Times New Roman"/>
                <w:bCs/>
                <w:sz w:val="24"/>
                <w:szCs w:val="24"/>
                <w:vertAlign w:val="subscript"/>
              </w:rPr>
              <w:t>s1</w:t>
            </w:r>
            <w:r w:rsidR="004C2838" w:rsidRPr="00D95B15">
              <w:rPr>
                <w:rFonts w:ascii="Times New Roman" w:hAnsi="Times New Roman"/>
                <w:bCs/>
                <w:sz w:val="24"/>
                <w:szCs w:val="24"/>
              </w:rPr>
              <w:t xml:space="preserve"> |</w:t>
            </w:r>
            <w:r w:rsidRPr="00D95B15">
              <w:rPr>
                <w:rFonts w:ascii="Times New Roman" w:hAnsi="Times New Roman"/>
                <w:bCs/>
                <w:sz w:val="24"/>
                <w:szCs w:val="24"/>
              </w:rPr>
              <w:t xml:space="preserve"> </w:t>
            </w:r>
            <w:r w:rsidR="004C2838" w:rsidRPr="00D95B15">
              <w:rPr>
                <w:rFonts w:ascii="Times New Roman" w:hAnsi="Times New Roman"/>
                <w:bCs/>
                <w:sz w:val="24"/>
                <w:szCs w:val="24"/>
              </w:rPr>
              <w:t>-</w:t>
            </w:r>
            <w:r w:rsidRPr="00D95B15">
              <w:rPr>
                <w:rFonts w:ascii="Times New Roman" w:hAnsi="Times New Roman"/>
                <w:bCs/>
                <w:sz w:val="24"/>
                <w:szCs w:val="24"/>
              </w:rPr>
              <w:t xml:space="preserve"> </w:t>
            </w:r>
            <w:r w:rsidR="004C2838" w:rsidRPr="00D95B15">
              <w:rPr>
                <w:rFonts w:ascii="Times New Roman" w:hAnsi="Times New Roman"/>
                <w:bCs/>
                <w:sz w:val="24"/>
                <w:szCs w:val="24"/>
              </w:rPr>
              <w:t xml:space="preserve">|j </w:t>
            </w:r>
            <w:r w:rsidRPr="00D95B15">
              <w:rPr>
                <w:rFonts w:ascii="Times New Roman" w:hAnsi="Times New Roman"/>
                <w:bCs/>
                <w:sz w:val="24"/>
                <w:szCs w:val="24"/>
              </w:rPr>
              <w:t>V</w:t>
            </w:r>
            <w:r w:rsidR="004C2838" w:rsidRPr="00D95B15">
              <w:rPr>
                <w:rFonts w:ascii="Times New Roman" w:hAnsi="Times New Roman"/>
                <w:bCs/>
                <w:sz w:val="24"/>
                <w:szCs w:val="24"/>
                <w:vertAlign w:val="subscript"/>
              </w:rPr>
              <w:t>s2</w:t>
            </w:r>
            <w:r w:rsidR="00D95B15" w:rsidRPr="00D95B15">
              <w:rPr>
                <w:rFonts w:ascii="Times New Roman" w:hAnsi="Times New Roman"/>
                <w:bCs/>
                <w:sz w:val="24"/>
                <w:szCs w:val="24"/>
              </w:rPr>
              <w:t>|</w:t>
            </w:r>
            <w:r w:rsidR="00D95B15" w:rsidRPr="00D95B15">
              <w:rPr>
                <w:rFonts w:ascii="Times New Roman" w:hAnsi="Times New Roman"/>
                <w:bCs/>
                <w:sz w:val="24"/>
                <w:szCs w:val="24"/>
              </w:rPr>
              <w:t xml:space="preserve"> </w:t>
            </w:r>
          </w:p>
          <w:p w14:paraId="6FB2D434" w14:textId="77777777" w:rsidR="00D95B15" w:rsidRPr="00D95B15" w:rsidRDefault="00D95B15" w:rsidP="004C2838">
            <w:pPr>
              <w:widowControl w:val="0"/>
              <w:suppressAutoHyphens/>
              <w:spacing w:line="264" w:lineRule="auto"/>
              <w:jc w:val="both"/>
              <w:rPr>
                <w:rFonts w:ascii="Times New Roman" w:hAnsi="Times New Roman"/>
                <w:bCs/>
                <w:sz w:val="24"/>
                <w:szCs w:val="24"/>
              </w:rPr>
            </w:pPr>
            <w:r w:rsidRPr="00D95B15">
              <w:rPr>
                <w:rFonts w:ascii="Times New Roman" w:hAnsi="Times New Roman"/>
                <w:bCs/>
                <w:sz w:val="24"/>
                <w:szCs w:val="24"/>
              </w:rPr>
              <w:t xml:space="preserve">        </w:t>
            </w:r>
            <w:r w:rsidR="004C2838" w:rsidRPr="00D95B15">
              <w:rPr>
                <w:rFonts w:ascii="Times New Roman" w:hAnsi="Times New Roman"/>
                <w:bCs/>
                <w:sz w:val="24"/>
                <w:szCs w:val="24"/>
              </w:rPr>
              <w:t>= 24</w:t>
            </w:r>
            <w:r w:rsidRPr="00D95B15">
              <w:rPr>
                <w:rFonts w:ascii="Times New Roman" w:hAnsi="Times New Roman"/>
                <w:bCs/>
                <w:sz w:val="24"/>
                <w:szCs w:val="24"/>
              </w:rPr>
              <w:t>.</w:t>
            </w:r>
            <w:r w:rsidR="004C2838" w:rsidRPr="00D95B15">
              <w:rPr>
                <w:rFonts w:ascii="Times New Roman" w:hAnsi="Times New Roman"/>
                <w:bCs/>
                <w:sz w:val="24"/>
                <w:szCs w:val="24"/>
              </w:rPr>
              <w:t xml:space="preserve">92 </w:t>
            </w:r>
            <w:r w:rsidRPr="00D95B15">
              <w:rPr>
                <w:rFonts w:ascii="Times New Roman" w:hAnsi="Times New Roman"/>
                <w:bCs/>
                <w:sz w:val="24"/>
                <w:szCs w:val="24"/>
              </w:rPr>
              <w:t>–</w:t>
            </w:r>
            <w:r w:rsidR="004C2838" w:rsidRPr="00D95B15">
              <w:rPr>
                <w:rFonts w:ascii="Times New Roman" w:hAnsi="Times New Roman"/>
                <w:bCs/>
                <w:sz w:val="24"/>
                <w:szCs w:val="24"/>
              </w:rPr>
              <w:t xml:space="preserve"> 17</w:t>
            </w:r>
            <w:r w:rsidRPr="00D95B15">
              <w:rPr>
                <w:rFonts w:ascii="Times New Roman" w:hAnsi="Times New Roman"/>
                <w:bCs/>
                <w:sz w:val="24"/>
                <w:szCs w:val="24"/>
              </w:rPr>
              <w:t>.</w:t>
            </w:r>
            <w:r w:rsidR="004C2838" w:rsidRPr="00D95B15">
              <w:rPr>
                <w:rFonts w:ascii="Times New Roman" w:hAnsi="Times New Roman"/>
                <w:bCs/>
                <w:sz w:val="24"/>
                <w:szCs w:val="24"/>
              </w:rPr>
              <w:t xml:space="preserve">43 </w:t>
            </w:r>
          </w:p>
          <w:p w14:paraId="25B96D3F" w14:textId="22A6E0B4" w:rsidR="00F6195B" w:rsidRPr="00D95B15" w:rsidRDefault="004C2838" w:rsidP="004C2838">
            <w:pPr>
              <w:widowControl w:val="0"/>
              <w:suppressAutoHyphens/>
              <w:spacing w:line="264" w:lineRule="auto"/>
              <w:jc w:val="both"/>
              <w:rPr>
                <w:rFonts w:ascii="Times New Roman" w:hAnsi="Times New Roman"/>
                <w:bCs/>
                <w:sz w:val="24"/>
                <w:szCs w:val="24"/>
              </w:rPr>
            </w:pPr>
            <w:proofErr w:type="spellStart"/>
            <w:r w:rsidRPr="00D95B15">
              <w:rPr>
                <w:rFonts w:ascii="Times New Roman" w:hAnsi="Times New Roman"/>
                <w:bCs/>
                <w:sz w:val="24"/>
                <w:szCs w:val="24"/>
              </w:rPr>
              <w:t>V</w:t>
            </w:r>
            <w:r w:rsidRPr="00D95B15">
              <w:rPr>
                <w:rFonts w:ascii="Times New Roman" w:hAnsi="Times New Roman"/>
                <w:bCs/>
                <w:sz w:val="24"/>
                <w:szCs w:val="24"/>
                <w:vertAlign w:val="subscript"/>
              </w:rPr>
              <w:t>cap</w:t>
            </w:r>
            <w:proofErr w:type="spellEnd"/>
            <w:r w:rsidRPr="00D95B15">
              <w:rPr>
                <w:rFonts w:ascii="Times New Roman" w:hAnsi="Times New Roman"/>
                <w:bCs/>
                <w:sz w:val="24"/>
                <w:szCs w:val="24"/>
              </w:rPr>
              <w:t xml:space="preserve"> =</w:t>
            </w:r>
            <w:r w:rsidR="00D95B15" w:rsidRPr="00D95B15">
              <w:rPr>
                <w:rFonts w:ascii="Times New Roman" w:hAnsi="Times New Roman"/>
                <w:bCs/>
                <w:sz w:val="24"/>
                <w:szCs w:val="24"/>
              </w:rPr>
              <w:t xml:space="preserve"> </w:t>
            </w:r>
            <w:r w:rsidRPr="00D95B15">
              <w:rPr>
                <w:rFonts w:ascii="Times New Roman" w:hAnsi="Times New Roman"/>
                <w:bCs/>
                <w:sz w:val="24"/>
                <w:szCs w:val="24"/>
              </w:rPr>
              <w:t>6.74</w:t>
            </w:r>
            <w:r w:rsidR="00D95B15" w:rsidRPr="00D95B15">
              <w:rPr>
                <w:rFonts w:ascii="Times New Roman" w:hAnsi="Times New Roman"/>
                <w:bCs/>
                <w:sz w:val="24"/>
                <w:szCs w:val="24"/>
              </w:rPr>
              <w:t xml:space="preserve"> V</w:t>
            </w:r>
          </w:p>
          <w:p w14:paraId="55A0DB2F" w14:textId="77777777" w:rsidR="00F6195B" w:rsidRDefault="00F6195B" w:rsidP="00F6195B">
            <w:pPr>
              <w:widowControl w:val="0"/>
              <w:suppressAutoHyphens/>
              <w:spacing w:line="264" w:lineRule="auto"/>
              <w:jc w:val="both"/>
              <w:rPr>
                <w:rFonts w:ascii="Times New Roman" w:hAnsi="Times New Roman"/>
                <w:b/>
                <w:sz w:val="24"/>
                <w:szCs w:val="24"/>
              </w:rPr>
            </w:pPr>
          </w:p>
          <w:p w14:paraId="6D90B72C" w14:textId="77AD7647" w:rsidR="00814C8A" w:rsidRPr="00814C8A" w:rsidRDefault="00814C8A" w:rsidP="00814C8A">
            <w:pPr>
              <w:widowControl w:val="0"/>
              <w:suppressAutoHyphens/>
              <w:spacing w:line="264" w:lineRule="auto"/>
              <w:jc w:val="both"/>
              <w:rPr>
                <w:rFonts w:ascii="Times New Roman" w:hAnsi="Times New Roman"/>
                <w:sz w:val="24"/>
                <w:szCs w:val="24"/>
              </w:rPr>
            </w:pPr>
            <w:proofErr w:type="spellStart"/>
            <w:r w:rsidRPr="00814C8A">
              <w:rPr>
                <w:rFonts w:ascii="Times New Roman" w:hAnsi="Times New Roman"/>
                <w:sz w:val="24"/>
                <w:szCs w:val="24"/>
              </w:rPr>
              <w:t>ø</w:t>
            </w:r>
            <w:r w:rsidRPr="00D33936">
              <w:rPr>
                <w:rFonts w:ascii="Times New Roman" w:hAnsi="Times New Roman"/>
                <w:sz w:val="24"/>
                <w:szCs w:val="24"/>
                <w:vertAlign w:val="subscript"/>
              </w:rPr>
              <w:t>new</w:t>
            </w:r>
            <w:proofErr w:type="spellEnd"/>
            <w:r w:rsidRPr="00D33936">
              <w:rPr>
                <w:rFonts w:ascii="Times New Roman" w:hAnsi="Times New Roman"/>
                <w:sz w:val="24"/>
                <w:szCs w:val="24"/>
                <w:vertAlign w:val="subscript"/>
              </w:rPr>
              <w:t xml:space="preserve"> </w:t>
            </w:r>
            <w:r w:rsidRPr="00814C8A">
              <w:rPr>
                <w:rFonts w:ascii="Times New Roman" w:hAnsi="Times New Roman"/>
                <w:sz w:val="24"/>
                <w:szCs w:val="24"/>
              </w:rPr>
              <w:t>= cos</w:t>
            </w:r>
            <w:r w:rsidR="00E55F4F" w:rsidRPr="00D33936">
              <w:rPr>
                <w:rFonts w:ascii="Times New Roman" w:hAnsi="Times New Roman"/>
                <w:sz w:val="24"/>
                <w:szCs w:val="24"/>
                <w:vertAlign w:val="superscript"/>
              </w:rPr>
              <w:t>-1</w:t>
            </w:r>
            <w:r w:rsidRPr="00814C8A">
              <w:rPr>
                <w:rFonts w:ascii="Times New Roman" w:hAnsi="Times New Roman"/>
                <w:sz w:val="24"/>
                <w:szCs w:val="24"/>
              </w:rPr>
              <w:t xml:space="preserve"> (</w:t>
            </w:r>
            <w:r w:rsidR="00E55F4F" w:rsidRPr="00D33936">
              <w:rPr>
                <w:rFonts w:ascii="Times New Roman" w:hAnsi="Times New Roman"/>
                <w:sz w:val="24"/>
                <w:szCs w:val="24"/>
              </w:rPr>
              <w:t>0.9)</w:t>
            </w:r>
          </w:p>
          <w:p w14:paraId="170576FD" w14:textId="0F1DED4B" w:rsidR="00F6195B" w:rsidRPr="00D33936" w:rsidRDefault="00E55F4F" w:rsidP="00F6195B">
            <w:pPr>
              <w:widowControl w:val="0"/>
              <w:suppressAutoHyphens/>
              <w:spacing w:line="264" w:lineRule="auto"/>
              <w:jc w:val="both"/>
              <w:rPr>
                <w:rFonts w:ascii="Times New Roman" w:hAnsi="Times New Roman"/>
                <w:sz w:val="24"/>
                <w:szCs w:val="24"/>
              </w:rPr>
            </w:pPr>
            <w:r w:rsidRPr="00D33936">
              <w:rPr>
                <w:rFonts w:ascii="Times New Roman" w:hAnsi="Times New Roman"/>
                <w:sz w:val="24"/>
                <w:szCs w:val="24"/>
              </w:rPr>
              <w:t xml:space="preserve"> </w:t>
            </w:r>
            <w:r w:rsidR="00D33936" w:rsidRPr="00D33936">
              <w:rPr>
                <w:rFonts w:ascii="Times New Roman" w:hAnsi="Times New Roman"/>
                <w:sz w:val="24"/>
                <w:szCs w:val="24"/>
              </w:rPr>
              <w:t xml:space="preserve">      = 25.84</w:t>
            </w:r>
          </w:p>
          <w:p w14:paraId="30530E22" w14:textId="77777777" w:rsidR="00F6195B" w:rsidRDefault="00F6195B" w:rsidP="00F6195B">
            <w:pPr>
              <w:widowControl w:val="0"/>
              <w:suppressAutoHyphens/>
              <w:spacing w:line="264" w:lineRule="auto"/>
              <w:jc w:val="both"/>
              <w:rPr>
                <w:rFonts w:ascii="Times New Roman" w:hAnsi="Times New Roman"/>
                <w:sz w:val="24"/>
                <w:szCs w:val="24"/>
                <w:lang w:eastAsia="en-IN"/>
              </w:rPr>
            </w:pPr>
          </w:p>
        </w:tc>
      </w:tr>
      <w:tr w:rsidR="00F6195B" w14:paraId="7852E13D" w14:textId="77777777" w:rsidTr="00795300">
        <w:trPr>
          <w:trHeight w:val="323"/>
        </w:trPr>
        <w:tc>
          <w:tcPr>
            <w:tcW w:w="9782" w:type="dxa"/>
          </w:tcPr>
          <w:p w14:paraId="2E7C79A1" w14:textId="4B027A04" w:rsidR="00F6195B" w:rsidRDefault="00F6195B" w:rsidP="00F6195B">
            <w:pPr>
              <w:widowControl w:val="0"/>
              <w:suppressAutoHyphens/>
              <w:spacing w:line="264" w:lineRule="auto"/>
              <w:jc w:val="both"/>
              <w:rPr>
                <w:rFonts w:ascii="Times New Roman" w:hAnsi="Times New Roman"/>
                <w:sz w:val="24"/>
                <w:szCs w:val="24"/>
                <w:lang w:eastAsia="en-IN"/>
              </w:rPr>
            </w:pPr>
            <w:r w:rsidRPr="00795300">
              <w:rPr>
                <w:rFonts w:ascii="Times New Roman" w:hAnsi="Times New Roman"/>
                <w:b/>
                <w:color w:val="BC202E"/>
                <w:sz w:val="24"/>
                <w:szCs w:val="24"/>
              </w:rPr>
              <w:lastRenderedPageBreak/>
              <w:t>Output Snap shots:</w:t>
            </w:r>
          </w:p>
        </w:tc>
      </w:tr>
      <w:tr w:rsidR="00F6195B" w:rsidRPr="00AE447A" w14:paraId="3F019EC2" w14:textId="77777777" w:rsidTr="006A7197">
        <w:trPr>
          <w:trHeight w:val="2312"/>
        </w:trPr>
        <w:tc>
          <w:tcPr>
            <w:tcW w:w="9782" w:type="dxa"/>
          </w:tcPr>
          <w:p w14:paraId="292DFF89" w14:textId="77777777" w:rsidR="00F6195B" w:rsidRDefault="00F6195B" w:rsidP="00F6195B">
            <w:pPr>
              <w:widowControl w:val="0"/>
              <w:suppressAutoHyphens/>
              <w:spacing w:line="264" w:lineRule="auto"/>
              <w:jc w:val="both"/>
              <w:rPr>
                <w:rFonts w:ascii="Times New Roman" w:hAnsi="Times New Roman"/>
                <w:sz w:val="24"/>
                <w:szCs w:val="24"/>
                <w:lang w:eastAsia="en-IN"/>
              </w:rPr>
            </w:pPr>
          </w:p>
          <w:p w14:paraId="26892E97" w14:textId="52AE5530" w:rsidR="009C5798" w:rsidRDefault="00042E2D" w:rsidP="00F6195B">
            <w:pPr>
              <w:widowControl w:val="0"/>
              <w:suppressAutoHyphens/>
              <w:spacing w:line="264" w:lineRule="auto"/>
              <w:jc w:val="both"/>
              <w:rPr>
                <w:rFonts w:ascii="Times New Roman" w:eastAsiaTheme="minorEastAsia" w:hAnsi="Times New Roman"/>
                <w:sz w:val="24"/>
                <w:szCs w:val="24"/>
                <w:lang w:val="fr-FR" w:eastAsia="en-IN"/>
              </w:rPr>
            </w:pPr>
            <w:proofErr w:type="spellStart"/>
            <w:r w:rsidRPr="00AE447A">
              <w:rPr>
                <w:rFonts w:ascii="Times New Roman" w:hAnsi="Times New Roman"/>
                <w:sz w:val="24"/>
                <w:szCs w:val="24"/>
                <w:lang w:val="fr-FR" w:eastAsia="en-IN"/>
              </w:rPr>
              <w:t>I</w:t>
            </w:r>
            <w:r w:rsidRPr="00AE447A">
              <w:rPr>
                <w:rFonts w:ascii="Times New Roman" w:hAnsi="Times New Roman"/>
                <w:sz w:val="24"/>
                <w:szCs w:val="24"/>
                <w:vertAlign w:val="subscript"/>
                <w:lang w:val="fr-FR" w:eastAsia="en-IN"/>
              </w:rPr>
              <w:t>new</w:t>
            </w:r>
            <w:proofErr w:type="spellEnd"/>
            <w:r w:rsidRPr="00AE447A">
              <w:rPr>
                <w:rFonts w:ascii="Times New Roman" w:hAnsi="Times New Roman"/>
                <w:sz w:val="24"/>
                <w:szCs w:val="24"/>
                <w:lang w:val="fr-FR" w:eastAsia="en-IN"/>
              </w:rPr>
              <w:t xml:space="preserve"> = </w:t>
            </w:r>
            <w:proofErr w:type="spellStart"/>
            <w:r w:rsidRPr="00AE447A">
              <w:rPr>
                <w:rFonts w:ascii="Times New Roman" w:hAnsi="Times New Roman"/>
                <w:sz w:val="24"/>
                <w:szCs w:val="24"/>
                <w:lang w:val="fr-FR" w:eastAsia="en-IN"/>
              </w:rPr>
              <w:t>V</w:t>
            </w:r>
            <w:r w:rsidRPr="00AE447A">
              <w:rPr>
                <w:rFonts w:ascii="Times New Roman" w:hAnsi="Times New Roman"/>
                <w:sz w:val="24"/>
                <w:szCs w:val="24"/>
                <w:vertAlign w:val="subscript"/>
                <w:lang w:val="fr-FR" w:eastAsia="en-IN"/>
              </w:rPr>
              <w:t>new</w:t>
            </w:r>
            <w:proofErr w:type="spellEnd"/>
            <w:r w:rsidRPr="00AE447A">
              <w:rPr>
                <w:rFonts w:ascii="Times New Roman" w:hAnsi="Times New Roman"/>
                <w:sz w:val="24"/>
                <w:szCs w:val="24"/>
                <w:lang w:val="fr-FR" w:eastAsia="en-IN"/>
              </w:rPr>
              <w:t xml:space="preserve"> </w:t>
            </w:r>
            <w:r w:rsidRPr="00AE447A">
              <w:rPr>
                <w:rFonts w:ascii="Times New Roman" w:hAnsi="Times New Roman" w:cs="Times New Roman"/>
                <w:bCs/>
                <w:sz w:val="24"/>
                <w:szCs w:val="24"/>
                <w:lang w:val="fr-FR"/>
              </w:rPr>
              <w:t>÷</w:t>
            </w:r>
            <w:r w:rsidRPr="00AE447A">
              <w:rPr>
                <w:rFonts w:ascii="Times New Roman" w:hAnsi="Times New Roman"/>
                <w:sz w:val="24"/>
                <w:szCs w:val="24"/>
                <w:lang w:val="fr-FR" w:eastAsia="en-IN"/>
              </w:rPr>
              <w:t xml:space="preserve"> </w:t>
            </w:r>
            <w:r w:rsidRPr="00AE447A">
              <w:rPr>
                <w:rFonts w:ascii="Times New Roman" w:hAnsi="Times New Roman"/>
                <w:sz w:val="24"/>
                <w:szCs w:val="24"/>
                <w:lang w:val="fr-FR" w:eastAsia="en-IN"/>
              </w:rPr>
              <w:t>(</w:t>
            </w:r>
            <w:proofErr w:type="spellStart"/>
            <w:r w:rsidRPr="00AE447A">
              <w:rPr>
                <w:rFonts w:ascii="Times New Roman" w:hAnsi="Times New Roman"/>
                <w:sz w:val="24"/>
                <w:szCs w:val="24"/>
                <w:lang w:val="fr-FR" w:eastAsia="en-IN"/>
              </w:rPr>
              <w:t>R+r</w:t>
            </w:r>
            <w:r w:rsidRPr="00AE447A">
              <w:rPr>
                <w:rFonts w:ascii="Times New Roman" w:hAnsi="Times New Roman"/>
                <w:sz w:val="24"/>
                <w:szCs w:val="24"/>
                <w:vertAlign w:val="subscript"/>
                <w:lang w:val="fr-FR" w:eastAsia="en-IN"/>
              </w:rPr>
              <w:t>L</w:t>
            </w:r>
            <w:proofErr w:type="spellEnd"/>
            <w:r w:rsidRPr="00AE447A">
              <w:rPr>
                <w:rFonts w:ascii="Times New Roman" w:hAnsi="Times New Roman"/>
                <w:sz w:val="24"/>
                <w:szCs w:val="24"/>
                <w:lang w:val="fr-FR" w:eastAsia="en-IN"/>
              </w:rPr>
              <w:t>)</w:t>
            </w:r>
            <w:r w:rsidR="009C5798" w:rsidRPr="00AE447A">
              <w:rPr>
                <w:rFonts w:ascii="Times New Roman" w:hAnsi="Times New Roman"/>
                <w:sz w:val="24"/>
                <w:szCs w:val="24"/>
                <w:lang w:val="fr-FR" w:eastAsia="en-IN"/>
              </w:rPr>
              <w:t xml:space="preserve"> = </w:t>
            </w:r>
            <m:oMath>
              <m:f>
                <m:fPr>
                  <m:ctrlPr>
                    <w:rPr>
                      <w:rFonts w:ascii="Cambria Math" w:hAnsi="Cambria Math"/>
                      <w:i/>
                      <w:sz w:val="24"/>
                      <w:szCs w:val="24"/>
                      <w:lang w:eastAsia="en-IN"/>
                    </w:rPr>
                  </m:ctrlPr>
                </m:fPr>
                <m:num>
                  <m:r>
                    <w:rPr>
                      <w:rFonts w:ascii="Cambria Math" w:hAnsi="Cambria Math"/>
                      <w:sz w:val="24"/>
                      <w:szCs w:val="24"/>
                      <w:lang w:val="fr-FR" w:eastAsia="en-IN"/>
                    </w:rPr>
                    <m:t>36</m:t>
                  </m:r>
                </m:num>
                <m:den>
                  <m:r>
                    <w:rPr>
                      <w:rFonts w:ascii="Cambria Math" w:hAnsi="Cambria Math"/>
                      <w:sz w:val="24"/>
                      <w:szCs w:val="24"/>
                      <w:lang w:val="fr-FR" w:eastAsia="en-IN"/>
                    </w:rPr>
                    <m:t>1970</m:t>
                  </m:r>
                </m:den>
              </m:f>
            </m:oMath>
            <w:r w:rsidR="009C5798" w:rsidRPr="00AE447A">
              <w:rPr>
                <w:rFonts w:ascii="Times New Roman" w:eastAsiaTheme="minorEastAsia" w:hAnsi="Times New Roman"/>
                <w:sz w:val="24"/>
                <w:szCs w:val="24"/>
                <w:lang w:val="fr-FR" w:eastAsia="en-IN"/>
              </w:rPr>
              <w:t xml:space="preserve"> </w:t>
            </w:r>
            <w:r w:rsidR="00AE447A" w:rsidRPr="00AE447A">
              <w:rPr>
                <w:rFonts w:ascii="Times New Roman" w:eastAsiaTheme="minorEastAsia" w:hAnsi="Times New Roman"/>
                <w:sz w:val="24"/>
                <w:szCs w:val="24"/>
                <w:lang w:val="fr-FR" w:eastAsia="en-IN"/>
              </w:rPr>
              <w:t xml:space="preserve"> = 18.27 mA</w:t>
            </w:r>
          </w:p>
          <w:p w14:paraId="6C158E3F" w14:textId="77777777" w:rsidR="006F445C" w:rsidRPr="00AE447A" w:rsidRDefault="006F445C" w:rsidP="00F6195B">
            <w:pPr>
              <w:widowControl w:val="0"/>
              <w:suppressAutoHyphens/>
              <w:spacing w:line="264" w:lineRule="auto"/>
              <w:jc w:val="both"/>
              <w:rPr>
                <w:rFonts w:ascii="Times New Roman" w:eastAsiaTheme="minorEastAsia" w:hAnsi="Times New Roman"/>
                <w:sz w:val="24"/>
                <w:szCs w:val="24"/>
                <w:lang w:val="fr-FR" w:eastAsia="en-IN"/>
              </w:rPr>
            </w:pPr>
          </w:p>
          <w:p w14:paraId="03D5665E" w14:textId="77777777" w:rsidR="007E3B32" w:rsidRDefault="00042E2D" w:rsidP="00F6195B">
            <w:pPr>
              <w:widowControl w:val="0"/>
              <w:suppressAutoHyphens/>
              <w:spacing w:line="264" w:lineRule="auto"/>
              <w:jc w:val="both"/>
              <w:rPr>
                <w:rFonts w:ascii="Times New Roman" w:eastAsiaTheme="minorEastAsia" w:hAnsi="Times New Roman" w:cs="Times New Roman"/>
                <w:sz w:val="24"/>
                <w:szCs w:val="24"/>
                <w:lang w:val="fr-FR" w:eastAsia="en-IN"/>
              </w:rPr>
            </w:pPr>
            <w:proofErr w:type="spellStart"/>
            <w:r w:rsidRPr="00AE447A">
              <w:rPr>
                <w:rFonts w:ascii="Times New Roman" w:hAnsi="Times New Roman"/>
                <w:sz w:val="24"/>
                <w:szCs w:val="24"/>
                <w:lang w:val="fr-FR" w:eastAsia="en-IN"/>
              </w:rPr>
              <w:t>X</w:t>
            </w:r>
            <w:r w:rsidRPr="00AE447A">
              <w:rPr>
                <w:rFonts w:ascii="Times New Roman" w:hAnsi="Times New Roman"/>
                <w:sz w:val="24"/>
                <w:szCs w:val="24"/>
                <w:vertAlign w:val="subscript"/>
                <w:lang w:val="fr-FR" w:eastAsia="en-IN"/>
              </w:rPr>
              <w:t>c</w:t>
            </w:r>
            <w:proofErr w:type="spellEnd"/>
            <w:r w:rsidRPr="00AE447A">
              <w:rPr>
                <w:rFonts w:ascii="Times New Roman" w:hAnsi="Times New Roman"/>
                <w:sz w:val="24"/>
                <w:szCs w:val="24"/>
                <w:lang w:val="fr-FR" w:eastAsia="en-IN"/>
              </w:rPr>
              <w:t xml:space="preserve"> = </w:t>
            </w:r>
            <w:proofErr w:type="spellStart"/>
            <w:r w:rsidRPr="00AE447A">
              <w:rPr>
                <w:rFonts w:ascii="Times New Roman" w:hAnsi="Times New Roman"/>
                <w:sz w:val="24"/>
                <w:szCs w:val="24"/>
                <w:lang w:val="fr-FR" w:eastAsia="en-IN"/>
              </w:rPr>
              <w:t>V</w:t>
            </w:r>
            <w:r w:rsidR="00AE447A" w:rsidRPr="00AE447A">
              <w:rPr>
                <w:rFonts w:ascii="Times New Roman" w:hAnsi="Times New Roman"/>
                <w:sz w:val="24"/>
                <w:szCs w:val="24"/>
                <w:vertAlign w:val="subscript"/>
                <w:lang w:val="fr-FR" w:eastAsia="en-IN"/>
              </w:rPr>
              <w:t>ca</w:t>
            </w:r>
            <w:r w:rsidRPr="00AE447A">
              <w:rPr>
                <w:rFonts w:ascii="Times New Roman" w:hAnsi="Times New Roman"/>
                <w:sz w:val="24"/>
                <w:szCs w:val="24"/>
                <w:vertAlign w:val="subscript"/>
                <w:lang w:val="fr-FR" w:eastAsia="en-IN"/>
              </w:rPr>
              <w:t>p</w:t>
            </w:r>
            <w:proofErr w:type="spellEnd"/>
            <w:r w:rsidR="00AE447A" w:rsidRPr="00AE447A">
              <w:rPr>
                <w:rFonts w:ascii="Times New Roman" w:hAnsi="Times New Roman"/>
                <w:sz w:val="24"/>
                <w:szCs w:val="24"/>
                <w:lang w:val="fr-FR" w:eastAsia="en-IN"/>
              </w:rPr>
              <w:t xml:space="preserve"> </w:t>
            </w:r>
            <w:r w:rsidR="00AE447A" w:rsidRPr="00AE447A">
              <w:rPr>
                <w:rFonts w:ascii="Times New Roman" w:hAnsi="Times New Roman" w:cs="Times New Roman"/>
                <w:bCs/>
                <w:sz w:val="24"/>
                <w:szCs w:val="24"/>
                <w:lang w:val="fr-FR"/>
              </w:rPr>
              <w:t>÷</w:t>
            </w:r>
            <w:r w:rsidRPr="00AE447A">
              <w:rPr>
                <w:rFonts w:ascii="Times New Roman" w:hAnsi="Times New Roman"/>
                <w:sz w:val="24"/>
                <w:szCs w:val="24"/>
                <w:lang w:val="fr-FR" w:eastAsia="en-IN"/>
              </w:rPr>
              <w:t xml:space="preserve"> </w:t>
            </w:r>
            <w:proofErr w:type="spellStart"/>
            <w:r w:rsidRPr="00AE447A">
              <w:rPr>
                <w:rFonts w:ascii="Times New Roman" w:hAnsi="Times New Roman"/>
                <w:sz w:val="24"/>
                <w:szCs w:val="24"/>
                <w:lang w:val="fr-FR" w:eastAsia="en-IN"/>
              </w:rPr>
              <w:t>I</w:t>
            </w:r>
            <w:r w:rsidRPr="00AE447A">
              <w:rPr>
                <w:rFonts w:ascii="Times New Roman" w:hAnsi="Times New Roman"/>
                <w:sz w:val="24"/>
                <w:szCs w:val="24"/>
                <w:vertAlign w:val="subscript"/>
                <w:lang w:val="fr-FR" w:eastAsia="en-IN"/>
              </w:rPr>
              <w:t>new</w:t>
            </w:r>
            <w:proofErr w:type="spellEnd"/>
            <w:r w:rsidRPr="00AE447A">
              <w:rPr>
                <w:rFonts w:ascii="Times New Roman" w:hAnsi="Times New Roman"/>
                <w:sz w:val="24"/>
                <w:szCs w:val="24"/>
                <w:lang w:val="fr-FR" w:eastAsia="en-IN"/>
              </w:rPr>
              <w:t xml:space="preserve"> </w:t>
            </w:r>
            <w:r w:rsidR="00AE447A">
              <w:rPr>
                <w:rFonts w:ascii="Times New Roman" w:hAnsi="Times New Roman"/>
                <w:sz w:val="24"/>
                <w:szCs w:val="24"/>
                <w:lang w:val="fr-FR" w:eastAsia="en-IN"/>
              </w:rPr>
              <w:t xml:space="preserve">= </w:t>
            </w:r>
            <m:oMath>
              <m:f>
                <m:fPr>
                  <m:ctrlPr>
                    <w:rPr>
                      <w:rFonts w:ascii="Cambria Math" w:hAnsi="Cambria Math"/>
                      <w:i/>
                      <w:sz w:val="24"/>
                      <w:szCs w:val="24"/>
                      <w:lang w:eastAsia="en-IN"/>
                    </w:rPr>
                  </m:ctrlPr>
                </m:fPr>
                <m:num>
                  <m:r>
                    <w:rPr>
                      <w:rFonts w:ascii="Cambria Math" w:hAnsi="Cambria Math"/>
                      <w:sz w:val="24"/>
                      <w:szCs w:val="24"/>
                      <w:lang w:val="fr-FR" w:eastAsia="en-IN"/>
                    </w:rPr>
                    <m:t xml:space="preserve">6.74 </m:t>
                  </m:r>
                  <m:r>
                    <w:rPr>
                      <w:rFonts w:ascii="Cambria Math" w:hAnsi="Cambria Math"/>
                      <w:sz w:val="24"/>
                      <w:szCs w:val="24"/>
                      <w:lang w:eastAsia="en-IN"/>
                    </w:rPr>
                    <m:t>V</m:t>
                  </m:r>
                </m:num>
                <m:den>
                  <m:r>
                    <w:rPr>
                      <w:rFonts w:ascii="Cambria Math" w:hAnsi="Cambria Math"/>
                      <w:sz w:val="24"/>
                      <w:szCs w:val="24"/>
                      <w:lang w:val="fr-FR" w:eastAsia="en-IN"/>
                    </w:rPr>
                    <m:t xml:space="preserve">18.27 </m:t>
                  </m:r>
                  <m:r>
                    <w:rPr>
                      <w:rFonts w:ascii="Cambria Math" w:hAnsi="Cambria Math"/>
                      <w:sz w:val="24"/>
                      <w:szCs w:val="24"/>
                      <w:lang w:eastAsia="en-IN"/>
                    </w:rPr>
                    <m:t>mA</m:t>
                  </m:r>
                </m:den>
              </m:f>
            </m:oMath>
            <w:r w:rsidR="00AE447A" w:rsidRPr="00AE447A">
              <w:rPr>
                <w:rFonts w:ascii="Times New Roman" w:eastAsiaTheme="minorEastAsia" w:hAnsi="Times New Roman"/>
                <w:sz w:val="24"/>
                <w:szCs w:val="24"/>
                <w:lang w:val="fr-FR" w:eastAsia="en-IN"/>
              </w:rPr>
              <w:t xml:space="preserve"> </w:t>
            </w:r>
            <w:r w:rsidR="007E3B32">
              <w:rPr>
                <w:rFonts w:ascii="Times New Roman" w:eastAsiaTheme="minorEastAsia" w:hAnsi="Times New Roman"/>
                <w:sz w:val="24"/>
                <w:szCs w:val="24"/>
                <w:lang w:val="fr-FR" w:eastAsia="en-IN"/>
              </w:rPr>
              <w:t xml:space="preserve">= 369 </w:t>
            </w:r>
            <w:r w:rsidR="007E3B32">
              <w:rPr>
                <w:rFonts w:ascii="Times New Roman" w:eastAsiaTheme="minorEastAsia" w:hAnsi="Times New Roman" w:cs="Times New Roman"/>
                <w:sz w:val="24"/>
                <w:szCs w:val="24"/>
                <w:lang w:val="fr-FR" w:eastAsia="en-IN"/>
              </w:rPr>
              <w:t>Ω</w:t>
            </w:r>
          </w:p>
          <w:p w14:paraId="01A2F579" w14:textId="77777777" w:rsidR="006F445C" w:rsidRDefault="006F445C" w:rsidP="00F6195B">
            <w:pPr>
              <w:widowControl w:val="0"/>
              <w:suppressAutoHyphens/>
              <w:spacing w:line="264" w:lineRule="auto"/>
              <w:jc w:val="both"/>
              <w:rPr>
                <w:rFonts w:ascii="Times New Roman" w:eastAsiaTheme="minorEastAsia" w:hAnsi="Times New Roman"/>
                <w:sz w:val="24"/>
                <w:szCs w:val="24"/>
                <w:lang w:val="fr-FR" w:eastAsia="en-IN"/>
              </w:rPr>
            </w:pPr>
          </w:p>
          <w:p w14:paraId="68B6803D" w14:textId="2B4D1FD7" w:rsidR="00F6195B" w:rsidRPr="00AE447A" w:rsidRDefault="00042E2D" w:rsidP="00F6195B">
            <w:pPr>
              <w:widowControl w:val="0"/>
              <w:suppressAutoHyphens/>
              <w:spacing w:line="264" w:lineRule="auto"/>
              <w:jc w:val="both"/>
              <w:rPr>
                <w:rFonts w:ascii="Times New Roman" w:hAnsi="Times New Roman"/>
                <w:sz w:val="24"/>
                <w:szCs w:val="24"/>
                <w:lang w:val="fr-FR" w:eastAsia="en-IN"/>
              </w:rPr>
            </w:pPr>
            <w:r w:rsidRPr="00AE447A">
              <w:rPr>
                <w:rFonts w:ascii="Times New Roman" w:hAnsi="Times New Roman"/>
                <w:sz w:val="24"/>
                <w:szCs w:val="24"/>
                <w:lang w:val="fr-FR" w:eastAsia="en-IN"/>
              </w:rPr>
              <w:t>C</w:t>
            </w:r>
            <w:r w:rsidR="00FD2651">
              <w:rPr>
                <w:rFonts w:ascii="Times New Roman" w:hAnsi="Times New Roman"/>
                <w:sz w:val="24"/>
                <w:szCs w:val="24"/>
                <w:lang w:val="fr-FR" w:eastAsia="en-IN"/>
              </w:rPr>
              <w:t xml:space="preserve"> = </w:t>
            </w:r>
            <m:oMath>
              <m:f>
                <m:fPr>
                  <m:ctrlPr>
                    <w:rPr>
                      <w:rFonts w:ascii="Cambria Math" w:hAnsi="Cambria Math"/>
                      <w:i/>
                      <w:sz w:val="24"/>
                      <w:szCs w:val="24"/>
                      <w:lang w:eastAsia="en-IN"/>
                    </w:rPr>
                  </m:ctrlPr>
                </m:fPr>
                <m:num>
                  <m:r>
                    <w:rPr>
                      <w:rFonts w:ascii="Cambria Math" w:hAnsi="Cambria Math"/>
                      <w:sz w:val="24"/>
                      <w:szCs w:val="24"/>
                      <w:lang w:eastAsia="en-IN"/>
                    </w:rPr>
                    <m:t>1</m:t>
                  </m:r>
                </m:num>
                <m:den>
                  <m:r>
                    <w:rPr>
                      <w:rFonts w:ascii="Cambria Math" w:hAnsi="Cambria Math"/>
                      <w:sz w:val="24"/>
                      <w:szCs w:val="24"/>
                      <w:lang w:eastAsia="en-IN"/>
                    </w:rPr>
                    <m:t>w x  c</m:t>
                  </m:r>
                </m:den>
              </m:f>
            </m:oMath>
            <w:r w:rsidRPr="00AE447A">
              <w:rPr>
                <w:rFonts w:ascii="Times New Roman" w:hAnsi="Times New Roman"/>
                <w:sz w:val="24"/>
                <w:szCs w:val="24"/>
                <w:lang w:val="fr-FR" w:eastAsia="en-IN"/>
              </w:rPr>
              <w:t xml:space="preserve"> =</w:t>
            </w:r>
            <w:r w:rsidR="006F445C">
              <w:rPr>
                <w:rFonts w:ascii="Times New Roman" w:hAnsi="Times New Roman"/>
                <w:sz w:val="24"/>
                <w:szCs w:val="24"/>
                <w:lang w:val="fr-FR" w:eastAsia="en-IN"/>
              </w:rPr>
              <w:t xml:space="preserve"> </w:t>
            </w:r>
            <m:oMath>
              <m:f>
                <m:fPr>
                  <m:ctrlPr>
                    <w:rPr>
                      <w:rFonts w:ascii="Cambria Math" w:hAnsi="Cambria Math"/>
                      <w:i/>
                      <w:sz w:val="24"/>
                      <w:szCs w:val="24"/>
                      <w:lang w:eastAsia="en-IN"/>
                    </w:rPr>
                  </m:ctrlPr>
                </m:fPr>
                <m:num>
                  <m:r>
                    <w:rPr>
                      <w:rFonts w:ascii="Cambria Math" w:hAnsi="Cambria Math"/>
                      <w:sz w:val="24"/>
                      <w:szCs w:val="24"/>
                      <w:lang w:val="fr-FR" w:eastAsia="en-IN"/>
                    </w:rPr>
                    <m:t>1</m:t>
                  </m:r>
                </m:num>
                <m:den>
                  <m:r>
                    <w:rPr>
                      <w:rFonts w:ascii="Cambria Math" w:hAnsi="Cambria Math"/>
                      <w:sz w:val="24"/>
                      <w:szCs w:val="24"/>
                      <w:lang w:eastAsia="en-IN"/>
                    </w:rPr>
                    <m:t>314 x 369</m:t>
                  </m:r>
                </m:den>
              </m:f>
            </m:oMath>
            <w:r w:rsidR="006F445C">
              <w:rPr>
                <w:rFonts w:ascii="Times New Roman" w:hAnsi="Times New Roman"/>
                <w:sz w:val="24"/>
                <w:szCs w:val="24"/>
                <w:lang w:val="fr-FR" w:eastAsia="en-IN"/>
              </w:rPr>
              <w:t xml:space="preserve"> =</w:t>
            </w:r>
            <w:r w:rsidRPr="00AE447A">
              <w:rPr>
                <w:rFonts w:ascii="Times New Roman" w:hAnsi="Times New Roman"/>
                <w:sz w:val="24"/>
                <w:szCs w:val="24"/>
                <w:lang w:val="fr-FR" w:eastAsia="en-IN"/>
              </w:rPr>
              <w:t xml:space="preserve"> </w:t>
            </w:r>
            <w:r w:rsidR="006F445C">
              <w:rPr>
                <w:rFonts w:ascii="Times New Roman" w:hAnsi="Times New Roman"/>
                <w:sz w:val="24"/>
                <w:szCs w:val="24"/>
                <w:lang w:val="fr-FR" w:eastAsia="en-IN"/>
              </w:rPr>
              <w:t>8</w:t>
            </w:r>
            <w:r w:rsidRPr="00AE447A">
              <w:rPr>
                <w:rFonts w:ascii="Times New Roman" w:hAnsi="Times New Roman"/>
                <w:sz w:val="24"/>
                <w:szCs w:val="24"/>
                <w:lang w:val="fr-FR" w:eastAsia="en-IN"/>
              </w:rPr>
              <w:t xml:space="preserve">.63 </w:t>
            </w:r>
            <w:proofErr w:type="spellStart"/>
            <w:r w:rsidR="007E3B32">
              <w:rPr>
                <w:rFonts w:ascii="Times New Roman" w:hAnsi="Times New Roman"/>
                <w:sz w:val="24"/>
                <w:szCs w:val="24"/>
                <w:lang w:val="fr-FR" w:eastAsia="en-IN"/>
              </w:rPr>
              <w:t>m</w:t>
            </w:r>
            <w:r w:rsidRPr="00AE447A">
              <w:rPr>
                <w:rFonts w:ascii="Times New Roman" w:hAnsi="Times New Roman"/>
                <w:sz w:val="24"/>
                <w:szCs w:val="24"/>
                <w:lang w:val="fr-FR" w:eastAsia="en-IN"/>
              </w:rPr>
              <w:t>F</w:t>
            </w:r>
            <w:proofErr w:type="spellEnd"/>
          </w:p>
          <w:p w14:paraId="4D7FE85A" w14:textId="4D2D94E9" w:rsidR="00F6195B" w:rsidRPr="00AE447A" w:rsidRDefault="00F6195B" w:rsidP="00F6195B">
            <w:pPr>
              <w:widowControl w:val="0"/>
              <w:suppressAutoHyphens/>
              <w:spacing w:line="264" w:lineRule="auto"/>
              <w:jc w:val="both"/>
              <w:rPr>
                <w:rFonts w:ascii="Times New Roman" w:hAnsi="Times New Roman"/>
                <w:sz w:val="24"/>
                <w:szCs w:val="24"/>
                <w:lang w:val="fr-FR" w:eastAsia="en-IN"/>
              </w:rPr>
            </w:pPr>
          </w:p>
        </w:tc>
      </w:tr>
      <w:tr w:rsidR="00F6195B" w14:paraId="5A0C043E" w14:textId="77777777" w:rsidTr="00A25C5E">
        <w:tc>
          <w:tcPr>
            <w:tcW w:w="9782" w:type="dxa"/>
          </w:tcPr>
          <w:p w14:paraId="28CCF627" w14:textId="2F6DBEF0" w:rsidR="00F6195B" w:rsidRPr="007609F2" w:rsidRDefault="00F6195B" w:rsidP="00F6195B">
            <w:pPr>
              <w:widowControl w:val="0"/>
              <w:suppressAutoHyphens/>
              <w:spacing w:line="264" w:lineRule="auto"/>
              <w:jc w:val="both"/>
              <w:rPr>
                <w:rFonts w:ascii="Times New Roman" w:hAnsi="Times New Roman"/>
                <w:b/>
                <w:sz w:val="24"/>
                <w:szCs w:val="24"/>
              </w:rPr>
            </w:pPr>
            <w:r w:rsidRPr="00F061A3">
              <w:rPr>
                <w:rFonts w:ascii="Times New Roman" w:hAnsi="Times New Roman"/>
                <w:b/>
                <w:color w:val="BC202E"/>
                <w:sz w:val="24"/>
                <w:szCs w:val="24"/>
              </w:rPr>
              <w:t>Post Lab Subjective/Objective type Questions</w:t>
            </w:r>
            <w:r>
              <w:rPr>
                <w:rFonts w:ascii="Times New Roman" w:hAnsi="Times New Roman"/>
                <w:b/>
                <w:color w:val="BC202E"/>
                <w:sz w:val="24"/>
                <w:szCs w:val="24"/>
              </w:rPr>
              <w:t xml:space="preserve">: </w:t>
            </w:r>
          </w:p>
        </w:tc>
      </w:tr>
      <w:tr w:rsidR="00F6195B" w14:paraId="1F3A1967" w14:textId="77777777" w:rsidTr="00A25C5E">
        <w:tc>
          <w:tcPr>
            <w:tcW w:w="9782" w:type="dxa"/>
          </w:tcPr>
          <w:p w14:paraId="6720C2A0" w14:textId="41ED26DF" w:rsidR="00F6195B" w:rsidRDefault="00F6195B" w:rsidP="00F6195B">
            <w:pPr>
              <w:pStyle w:val="ListParagraph"/>
              <w:widowControl w:val="0"/>
              <w:numPr>
                <w:ilvl w:val="0"/>
                <w:numId w:val="16"/>
              </w:numPr>
              <w:autoSpaceDE w:val="0"/>
              <w:autoSpaceDN w:val="0"/>
              <w:adjustRightInd w:val="0"/>
              <w:rPr>
                <w:rFonts w:ascii="Times New Roman" w:hAnsi="Times New Roman"/>
                <w:bCs/>
                <w:sz w:val="24"/>
                <w:szCs w:val="24"/>
              </w:rPr>
            </w:pPr>
            <w:r w:rsidRPr="00F572CB">
              <w:rPr>
                <w:rFonts w:ascii="Times New Roman" w:hAnsi="Times New Roman"/>
                <w:bCs/>
                <w:sz w:val="24"/>
                <w:szCs w:val="24"/>
              </w:rPr>
              <w:t xml:space="preserve">What are benefits of connecting </w:t>
            </w:r>
            <w:proofErr w:type="gramStart"/>
            <w:r w:rsidRPr="00F572CB">
              <w:rPr>
                <w:rFonts w:ascii="Times New Roman" w:hAnsi="Times New Roman"/>
                <w:bCs/>
                <w:sz w:val="24"/>
                <w:szCs w:val="24"/>
              </w:rPr>
              <w:t>capacitor</w:t>
            </w:r>
            <w:proofErr w:type="gramEnd"/>
            <w:r w:rsidRPr="00F572CB">
              <w:rPr>
                <w:rFonts w:ascii="Times New Roman" w:hAnsi="Times New Roman"/>
                <w:bCs/>
                <w:sz w:val="24"/>
                <w:szCs w:val="24"/>
              </w:rPr>
              <w:t xml:space="preserve"> across the load to improve circuit PF?</w:t>
            </w:r>
          </w:p>
          <w:p w14:paraId="48C3EBCE" w14:textId="69A8CF0A" w:rsidR="00F6195B" w:rsidRPr="00086534" w:rsidRDefault="00517F81" w:rsidP="00086534">
            <w:pPr>
              <w:widowControl w:val="0"/>
              <w:autoSpaceDE w:val="0"/>
              <w:autoSpaceDN w:val="0"/>
              <w:adjustRightInd w:val="0"/>
              <w:rPr>
                <w:rFonts w:ascii="Times New Roman" w:hAnsi="Times New Roman"/>
                <w:bCs/>
                <w:sz w:val="24"/>
                <w:szCs w:val="24"/>
                <w:lang w:val="en-IN"/>
              </w:rPr>
            </w:pPr>
            <w:r w:rsidRPr="00517F81">
              <w:rPr>
                <w:rFonts w:ascii="Times New Roman" w:hAnsi="Times New Roman"/>
                <w:bCs/>
                <w:sz w:val="24"/>
                <w:szCs w:val="24"/>
                <w:lang w:val="en-IN"/>
              </w:rPr>
              <w:t>Connecting a capacitor across the load to improve circuit power factor (PF) offers several benefits. Firstly, it helps reduce reactive power, which is the non-working power that does not contribute to the actual work done but can lead to increased losses in the system. By adding capacitance, the circuit's reactive power is compensated, resulting in a more efficient energy usage and reduced current draw from the supply. This can lead to lower energy bills, as many utility companies charge for reactive power. Additionally, improved power factor enhances the overall stability and performance of the electrical system, reducing voltage drops and minimizing the risk of overheating in conductors and transformers. Overall, connecting a capacitor not only optimizes the circuit's efficiency but also extends the lifespan of electrical equipment.</w:t>
            </w:r>
          </w:p>
        </w:tc>
      </w:tr>
    </w:tbl>
    <w:p w14:paraId="5273D014" w14:textId="77777777" w:rsidR="00AA1F5A" w:rsidRDefault="00AA1F5A" w:rsidP="007609F2">
      <w:pPr>
        <w:widowControl w:val="0"/>
        <w:suppressAutoHyphens/>
        <w:spacing w:after="0" w:line="264" w:lineRule="auto"/>
        <w:ind w:hanging="851"/>
        <w:jc w:val="both"/>
        <w:rPr>
          <w:rFonts w:ascii="Times New Roman" w:hAnsi="Times New Roman"/>
          <w:b/>
          <w:sz w:val="24"/>
          <w:szCs w:val="24"/>
        </w:rPr>
      </w:pPr>
    </w:p>
    <w:tbl>
      <w:tblPr>
        <w:tblStyle w:val="TableGrid"/>
        <w:tblW w:w="0" w:type="auto"/>
        <w:tblInd w:w="-176" w:type="dxa"/>
        <w:tblLook w:val="04A0" w:firstRow="1" w:lastRow="0" w:firstColumn="1" w:lastColumn="0" w:noHBand="0" w:noVBand="1"/>
      </w:tblPr>
      <w:tblGrid>
        <w:gridCol w:w="9782"/>
      </w:tblGrid>
      <w:tr w:rsidR="00AA1F5A" w14:paraId="34CDE469" w14:textId="77777777" w:rsidTr="00F76925">
        <w:tc>
          <w:tcPr>
            <w:tcW w:w="9782" w:type="dxa"/>
          </w:tcPr>
          <w:p w14:paraId="7A33EB11" w14:textId="75FACF42" w:rsidR="00AA1F5A" w:rsidRPr="007609F2" w:rsidRDefault="00AA1F5A" w:rsidP="003557C5">
            <w:pPr>
              <w:widowControl w:val="0"/>
              <w:suppressAutoHyphens/>
              <w:spacing w:line="264" w:lineRule="auto"/>
              <w:jc w:val="both"/>
              <w:rPr>
                <w:rFonts w:ascii="Times New Roman" w:hAnsi="Times New Roman"/>
                <w:b/>
                <w:sz w:val="24"/>
                <w:szCs w:val="24"/>
              </w:rPr>
            </w:pPr>
            <w:r w:rsidRPr="00AA1F5A">
              <w:rPr>
                <w:rFonts w:ascii="Times New Roman" w:hAnsi="Times New Roman"/>
                <w:b/>
                <w:color w:val="BC202E"/>
                <w:sz w:val="24"/>
                <w:szCs w:val="24"/>
              </w:rPr>
              <w:t>Conclusion:</w:t>
            </w:r>
          </w:p>
        </w:tc>
      </w:tr>
      <w:tr w:rsidR="00AA1F5A" w14:paraId="74DD4D6A" w14:textId="77777777" w:rsidTr="00F76925">
        <w:tc>
          <w:tcPr>
            <w:tcW w:w="9782" w:type="dxa"/>
          </w:tcPr>
          <w:p w14:paraId="451940F2" w14:textId="4FBAFC44" w:rsidR="00AA1F5A" w:rsidRPr="00AA1F5A" w:rsidRDefault="008124F7" w:rsidP="00AA1F5A">
            <w:pPr>
              <w:jc w:val="both"/>
              <w:rPr>
                <w:rFonts w:ascii="Times New Roman" w:hAnsi="Times New Roman"/>
                <w:iCs/>
                <w:sz w:val="24"/>
                <w:szCs w:val="24"/>
              </w:rPr>
            </w:pPr>
            <w:r w:rsidRPr="008124F7">
              <w:rPr>
                <w:rFonts w:ascii="Times New Roman" w:hAnsi="Times New Roman"/>
                <w:iCs/>
                <w:sz w:val="24"/>
                <w:szCs w:val="24"/>
              </w:rPr>
              <w:t xml:space="preserve">In conclusion, </w:t>
            </w:r>
            <w:r>
              <w:rPr>
                <w:rFonts w:ascii="Times New Roman" w:hAnsi="Times New Roman"/>
                <w:iCs/>
                <w:sz w:val="24"/>
                <w:szCs w:val="24"/>
              </w:rPr>
              <w:t>we learnt how to</w:t>
            </w:r>
            <w:r w:rsidRPr="008124F7">
              <w:rPr>
                <w:rFonts w:ascii="Times New Roman" w:hAnsi="Times New Roman"/>
                <w:iCs/>
                <w:sz w:val="24"/>
                <w:szCs w:val="24"/>
              </w:rPr>
              <w:t xml:space="preserve"> enhan</w:t>
            </w:r>
            <w:r>
              <w:rPr>
                <w:rFonts w:ascii="Times New Roman" w:hAnsi="Times New Roman"/>
                <w:iCs/>
                <w:sz w:val="24"/>
                <w:szCs w:val="24"/>
              </w:rPr>
              <w:t>ce</w:t>
            </w:r>
            <w:r w:rsidRPr="008124F7">
              <w:rPr>
                <w:rFonts w:ascii="Times New Roman" w:hAnsi="Times New Roman"/>
                <w:iCs/>
                <w:sz w:val="24"/>
                <w:szCs w:val="24"/>
              </w:rPr>
              <w:t xml:space="preserve"> the power factor of a single-phase inductive AC circuit by adding a capacitor in </w:t>
            </w:r>
            <w:proofErr w:type="gramStart"/>
            <w:r w:rsidRPr="008124F7">
              <w:rPr>
                <w:rFonts w:ascii="Times New Roman" w:hAnsi="Times New Roman"/>
                <w:iCs/>
                <w:sz w:val="24"/>
                <w:szCs w:val="24"/>
              </w:rPr>
              <w:t>series</w:t>
            </w:r>
            <w:proofErr w:type="gramEnd"/>
            <w:r w:rsidRPr="008124F7">
              <w:rPr>
                <w:rFonts w:ascii="Times New Roman" w:hAnsi="Times New Roman"/>
                <w:iCs/>
                <w:sz w:val="24"/>
                <w:szCs w:val="24"/>
              </w:rPr>
              <w:t xml:space="preserve">. By understanding and addressing the lagging power factor commonly caused by inductive loads, we explored the role of capacitors in balancing this effect. Introducing a capacitor in series with the inductive circuit provided reactive power that countered the inductive </w:t>
            </w:r>
            <w:r w:rsidRPr="008124F7">
              <w:rPr>
                <w:rFonts w:ascii="Times New Roman" w:hAnsi="Times New Roman"/>
                <w:iCs/>
                <w:sz w:val="24"/>
                <w:szCs w:val="24"/>
              </w:rPr>
              <w:lastRenderedPageBreak/>
              <w:t>reactance, reducing phase difference and improving the overall power factor. This approach effectively made the system more efficient by minimizing power losses, optimizing energy usage, and improving the load-carrying capacity.</w:t>
            </w:r>
          </w:p>
        </w:tc>
      </w:tr>
    </w:tbl>
    <w:p w14:paraId="38BA94A5" w14:textId="607274F2" w:rsidR="00AA1F5A" w:rsidRDefault="00AA1F5A" w:rsidP="00AA1F5A">
      <w:pPr>
        <w:spacing w:after="0" w:line="240" w:lineRule="auto"/>
        <w:ind w:hanging="851"/>
        <w:jc w:val="both"/>
        <w:rPr>
          <w:rFonts w:ascii="Times New Roman" w:hAnsi="Times New Roman"/>
          <w:b/>
          <w:iCs/>
          <w:sz w:val="24"/>
          <w:szCs w:val="24"/>
        </w:rPr>
      </w:pPr>
    </w:p>
    <w:tbl>
      <w:tblPr>
        <w:tblStyle w:val="TableGrid"/>
        <w:tblW w:w="0" w:type="auto"/>
        <w:tblInd w:w="5070" w:type="dxa"/>
        <w:tblLook w:val="04A0" w:firstRow="1" w:lastRow="0" w:firstColumn="1" w:lastColumn="0" w:noHBand="0" w:noVBand="1"/>
      </w:tblPr>
      <w:tblGrid>
        <w:gridCol w:w="4536"/>
      </w:tblGrid>
      <w:tr w:rsidR="00AA1F5A" w14:paraId="38D4CC51" w14:textId="77777777" w:rsidTr="001E19B1">
        <w:trPr>
          <w:trHeight w:val="620"/>
        </w:trPr>
        <w:tc>
          <w:tcPr>
            <w:tcW w:w="4536" w:type="dxa"/>
          </w:tcPr>
          <w:p w14:paraId="02894BA1" w14:textId="77777777" w:rsidR="00AA1F5A" w:rsidRDefault="00AA1F5A" w:rsidP="003557C5">
            <w:pPr>
              <w:widowControl w:val="0"/>
              <w:suppressAutoHyphens/>
              <w:spacing w:line="264" w:lineRule="auto"/>
              <w:jc w:val="both"/>
              <w:rPr>
                <w:rFonts w:ascii="Times New Roman" w:hAnsi="Times New Roman"/>
                <w:b/>
                <w:color w:val="BC202E"/>
                <w:sz w:val="24"/>
                <w:szCs w:val="24"/>
              </w:rPr>
            </w:pPr>
          </w:p>
          <w:p w14:paraId="3BE4985D" w14:textId="77777777" w:rsidR="00AA1F5A" w:rsidRDefault="00AA1F5A" w:rsidP="003557C5">
            <w:pPr>
              <w:widowControl w:val="0"/>
              <w:suppressAutoHyphens/>
              <w:spacing w:line="264" w:lineRule="auto"/>
              <w:jc w:val="both"/>
              <w:rPr>
                <w:rFonts w:ascii="Times New Roman" w:hAnsi="Times New Roman"/>
                <w:b/>
                <w:color w:val="BC202E"/>
                <w:sz w:val="24"/>
                <w:szCs w:val="24"/>
              </w:rPr>
            </w:pPr>
          </w:p>
          <w:p w14:paraId="7D54C9F6" w14:textId="4BB60DE9" w:rsidR="00AA1F5A" w:rsidRPr="00AA1F5A" w:rsidRDefault="00AA1F5A" w:rsidP="003557C5">
            <w:pPr>
              <w:widowControl w:val="0"/>
              <w:suppressAutoHyphens/>
              <w:spacing w:line="264" w:lineRule="auto"/>
              <w:jc w:val="both"/>
              <w:rPr>
                <w:rFonts w:ascii="Times New Roman" w:hAnsi="Times New Roman"/>
                <w:b/>
                <w:color w:val="BC202E"/>
                <w:sz w:val="24"/>
                <w:szCs w:val="24"/>
              </w:rPr>
            </w:pPr>
            <w:r w:rsidRPr="00AA1F5A">
              <w:rPr>
                <w:rFonts w:ascii="Times New Roman" w:hAnsi="Times New Roman"/>
                <w:b/>
                <w:color w:val="BC202E"/>
                <w:sz w:val="24"/>
                <w:szCs w:val="24"/>
              </w:rPr>
              <w:t xml:space="preserve">Signature of faculty </w:t>
            </w:r>
            <w:proofErr w:type="gramStart"/>
            <w:r w:rsidRPr="00AA1F5A">
              <w:rPr>
                <w:rFonts w:ascii="Times New Roman" w:hAnsi="Times New Roman"/>
                <w:b/>
                <w:color w:val="BC202E"/>
                <w:sz w:val="24"/>
                <w:szCs w:val="24"/>
              </w:rPr>
              <w:t>in-charge</w:t>
            </w:r>
            <w:proofErr w:type="gramEnd"/>
            <w:r>
              <w:rPr>
                <w:rFonts w:ascii="Times New Roman" w:hAnsi="Times New Roman"/>
                <w:b/>
                <w:color w:val="BC202E"/>
                <w:sz w:val="24"/>
                <w:szCs w:val="24"/>
              </w:rPr>
              <w:t xml:space="preserve"> with Date:</w:t>
            </w:r>
          </w:p>
        </w:tc>
      </w:tr>
    </w:tbl>
    <w:p w14:paraId="791A6E5F" w14:textId="77777777" w:rsidR="001F0663" w:rsidRPr="006E1779" w:rsidRDefault="001F0663" w:rsidP="00887416">
      <w:pPr>
        <w:rPr>
          <w:rFonts w:ascii="Times New Roman" w:eastAsia="Times New Roman" w:hAnsi="Times New Roman" w:cs="Times New Roman"/>
          <w:sz w:val="24"/>
          <w:szCs w:val="24"/>
        </w:rPr>
      </w:pPr>
    </w:p>
    <w:sectPr w:rsidR="001F0663" w:rsidRPr="006E1779" w:rsidSect="00D851F1">
      <w:headerReference w:type="even" r:id="rId14"/>
      <w:headerReference w:type="default" r:id="rId15"/>
      <w:footerReference w:type="even" r:id="rId16"/>
      <w:footerReference w:type="default" r:id="rId17"/>
      <w:headerReference w:type="first" r:id="rId18"/>
      <w:footerReference w:type="first" r:id="rId19"/>
      <w:pgSz w:w="12240" w:h="15840"/>
      <w:pgMar w:top="1530" w:right="90" w:bottom="1440" w:left="1440" w:header="9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695D1C2" w14:textId="77777777" w:rsidR="00545C93" w:rsidRDefault="00545C93" w:rsidP="001F0663">
      <w:pPr>
        <w:spacing w:after="0" w:line="240" w:lineRule="auto"/>
      </w:pPr>
      <w:r>
        <w:separator/>
      </w:r>
    </w:p>
  </w:endnote>
  <w:endnote w:type="continuationSeparator" w:id="0">
    <w:p w14:paraId="0597E924" w14:textId="77777777" w:rsidR="00545C93" w:rsidRDefault="00545C93" w:rsidP="001F06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charset w:val="00"/>
    <w:family w:val="auto"/>
    <w:pitch w:val="variable"/>
    <w:sig w:usb0="800000AF" w:usb1="1001ECEA"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556E82" w14:textId="77777777" w:rsidR="00C02772" w:rsidRDefault="00C0277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E5C320" w14:textId="77777777" w:rsidR="00B45203" w:rsidRDefault="00B45203"/>
  <w:tbl>
    <w:tblPr>
      <w:tblStyle w:val="TableGrid"/>
      <w:tblW w:w="0" w:type="auto"/>
      <w:tblInd w:w="-7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44"/>
      <w:gridCol w:w="3969"/>
      <w:gridCol w:w="3403"/>
    </w:tblGrid>
    <w:tr w:rsidR="00B45203" w:rsidRPr="007570AC" w14:paraId="7EC0880B" w14:textId="77777777" w:rsidTr="00A25C5E">
      <w:tc>
        <w:tcPr>
          <w:tcW w:w="3544" w:type="dxa"/>
        </w:tcPr>
        <w:p w14:paraId="557B72DF" w14:textId="0755A42A" w:rsidR="00B45203" w:rsidRPr="007570AC" w:rsidRDefault="000A1975" w:rsidP="000A1975">
          <w:pPr>
            <w:pStyle w:val="Footer"/>
            <w:rPr>
              <w:rFonts w:ascii="Times New Roman" w:hAnsi="Times New Roman" w:cs="Times New Roman"/>
              <w:sz w:val="20"/>
              <w:szCs w:val="20"/>
            </w:rPr>
          </w:pPr>
          <w:r>
            <w:rPr>
              <w:rFonts w:ascii="Times New Roman" w:hAnsi="Times New Roman" w:cs="Times New Roman"/>
              <w:sz w:val="20"/>
              <w:szCs w:val="20"/>
            </w:rPr>
            <w:t>EEEE</w:t>
          </w:r>
          <w:r w:rsidR="00C02772">
            <w:rPr>
              <w:rFonts w:ascii="Times New Roman" w:hAnsi="Times New Roman" w:cs="Times New Roman"/>
              <w:sz w:val="20"/>
              <w:szCs w:val="20"/>
            </w:rPr>
            <w:t>L</w:t>
          </w:r>
        </w:p>
      </w:tc>
      <w:tc>
        <w:tcPr>
          <w:tcW w:w="3969" w:type="dxa"/>
        </w:tcPr>
        <w:p w14:paraId="7BF2C374" w14:textId="53452FA1" w:rsidR="00B45203" w:rsidRPr="007570AC" w:rsidRDefault="00694BF2" w:rsidP="0050731F">
          <w:pPr>
            <w:pStyle w:val="Footer"/>
            <w:jc w:val="center"/>
            <w:rPr>
              <w:rFonts w:ascii="Times New Roman" w:hAnsi="Times New Roman" w:cs="Times New Roman"/>
              <w:sz w:val="20"/>
              <w:szCs w:val="20"/>
            </w:rPr>
          </w:pPr>
          <w:r>
            <w:rPr>
              <w:rFonts w:ascii="Times New Roman" w:hAnsi="Times New Roman" w:cs="Times New Roman"/>
              <w:sz w:val="20"/>
              <w:szCs w:val="20"/>
            </w:rPr>
            <w:t>S</w:t>
          </w:r>
          <w:r w:rsidR="00A93B97">
            <w:rPr>
              <w:rFonts w:ascii="Times New Roman" w:hAnsi="Times New Roman" w:cs="Times New Roman"/>
              <w:sz w:val="20"/>
              <w:szCs w:val="20"/>
            </w:rPr>
            <w:t>emester: I/II</w:t>
          </w:r>
        </w:p>
      </w:tc>
      <w:tc>
        <w:tcPr>
          <w:tcW w:w="3403" w:type="dxa"/>
        </w:tcPr>
        <w:p w14:paraId="2B412F4E" w14:textId="227AAA04" w:rsidR="00B45203" w:rsidRPr="007570AC" w:rsidRDefault="00CA5AE8" w:rsidP="007A3A37">
          <w:pPr>
            <w:pStyle w:val="Footer"/>
            <w:rPr>
              <w:rFonts w:ascii="Times New Roman" w:hAnsi="Times New Roman" w:cs="Times New Roman"/>
              <w:sz w:val="20"/>
              <w:szCs w:val="20"/>
            </w:rPr>
          </w:pPr>
          <w:r>
            <w:rPr>
              <w:rFonts w:ascii="Times New Roman" w:hAnsi="Times New Roman" w:cs="Times New Roman"/>
              <w:sz w:val="20"/>
              <w:szCs w:val="20"/>
            </w:rPr>
            <w:t xml:space="preserve">            </w:t>
          </w:r>
          <w:r w:rsidR="00B10B43">
            <w:rPr>
              <w:rFonts w:ascii="Times New Roman" w:hAnsi="Times New Roman" w:cs="Times New Roman"/>
              <w:sz w:val="20"/>
              <w:szCs w:val="20"/>
            </w:rPr>
            <w:t>Academic Year: 202</w:t>
          </w:r>
          <w:r w:rsidR="00A93B97">
            <w:rPr>
              <w:rFonts w:ascii="Times New Roman" w:hAnsi="Times New Roman" w:cs="Times New Roman"/>
              <w:sz w:val="20"/>
              <w:szCs w:val="20"/>
            </w:rPr>
            <w:t>4-25</w:t>
          </w:r>
        </w:p>
      </w:tc>
    </w:tr>
    <w:tr w:rsidR="00B45203" w:rsidRPr="007570AC" w14:paraId="41C47D61" w14:textId="77777777" w:rsidTr="00A25C5E">
      <w:tc>
        <w:tcPr>
          <w:tcW w:w="3544" w:type="dxa"/>
        </w:tcPr>
        <w:p w14:paraId="3B2FFD7D" w14:textId="13CA15AC" w:rsidR="00B45203" w:rsidRPr="007570AC" w:rsidRDefault="00B45203" w:rsidP="0050731F">
          <w:pPr>
            <w:pStyle w:val="Footer"/>
            <w:rPr>
              <w:rFonts w:ascii="Times New Roman" w:hAnsi="Times New Roman" w:cs="Times New Roman"/>
              <w:sz w:val="20"/>
              <w:szCs w:val="20"/>
            </w:rPr>
          </w:pPr>
        </w:p>
      </w:tc>
      <w:tc>
        <w:tcPr>
          <w:tcW w:w="3969" w:type="dxa"/>
        </w:tcPr>
        <w:p w14:paraId="3B1C890A" w14:textId="77777777" w:rsidR="00B45203" w:rsidRPr="007570AC" w:rsidRDefault="00B45203" w:rsidP="0050731F">
          <w:pPr>
            <w:pStyle w:val="Footer"/>
            <w:jc w:val="center"/>
            <w:rPr>
              <w:rFonts w:ascii="Times New Roman" w:hAnsi="Times New Roman" w:cs="Times New Roman"/>
              <w:sz w:val="20"/>
              <w:szCs w:val="20"/>
            </w:rPr>
          </w:pPr>
        </w:p>
      </w:tc>
      <w:tc>
        <w:tcPr>
          <w:tcW w:w="3403" w:type="dxa"/>
        </w:tcPr>
        <w:p w14:paraId="50C21C4C" w14:textId="261BFE06" w:rsidR="00B45203" w:rsidRPr="007570AC" w:rsidRDefault="00B45203" w:rsidP="00F9766A">
          <w:pPr>
            <w:pStyle w:val="Footer"/>
            <w:rPr>
              <w:rFonts w:ascii="Times New Roman" w:hAnsi="Times New Roman" w:cs="Times New Roman"/>
              <w:sz w:val="20"/>
              <w:szCs w:val="20"/>
            </w:rPr>
          </w:pPr>
        </w:p>
      </w:tc>
    </w:tr>
  </w:tbl>
  <w:p w14:paraId="2A0AD00D" w14:textId="601736F4" w:rsidR="00B45203" w:rsidRDefault="00B45203" w:rsidP="00B45203">
    <w:pPr>
      <w:pStyle w:val="Footer"/>
      <w:ind w:left="-1440"/>
      <w:jc w:val="center"/>
    </w:pPr>
  </w:p>
  <w:p w14:paraId="7BDC4614" w14:textId="75A41F2E" w:rsidR="00D851F1" w:rsidRDefault="00D851F1" w:rsidP="00D851F1">
    <w:pPr>
      <w:pStyle w:val="Footer"/>
      <w:ind w:left="-1440"/>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1CC245" w14:textId="77777777" w:rsidR="00C02772" w:rsidRDefault="00C0277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592F9A6" w14:textId="77777777" w:rsidR="00545C93" w:rsidRDefault="00545C93" w:rsidP="001F0663">
      <w:pPr>
        <w:spacing w:after="0" w:line="240" w:lineRule="auto"/>
      </w:pPr>
      <w:r>
        <w:separator/>
      </w:r>
    </w:p>
  </w:footnote>
  <w:footnote w:type="continuationSeparator" w:id="0">
    <w:p w14:paraId="6ABFEE8F" w14:textId="77777777" w:rsidR="00545C93" w:rsidRDefault="00545C93" w:rsidP="001F06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B44A4C" w14:textId="77777777" w:rsidR="00C02772" w:rsidRDefault="00C0277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33CA2E" w14:textId="77777777" w:rsidR="001F0663" w:rsidRDefault="001F0663">
    <w:pPr>
      <w:pStyle w:val="Header"/>
    </w:pPr>
  </w:p>
  <w:tbl>
    <w:tblPr>
      <w:tblStyle w:val="TableGrid"/>
      <w:tblW w:w="11925" w:type="dxa"/>
      <w:tblInd w:w="-13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572"/>
      <w:gridCol w:w="6154"/>
      <w:gridCol w:w="2199"/>
    </w:tblGrid>
    <w:tr w:rsidR="00A25C5E" w14:paraId="74AD5CF6" w14:textId="77777777" w:rsidTr="00A25C5E">
      <w:trPr>
        <w:trHeight w:val="907"/>
      </w:trPr>
      <w:tc>
        <w:tcPr>
          <w:tcW w:w="3572" w:type="dxa"/>
          <w:hideMark/>
        </w:tcPr>
        <w:p w14:paraId="09A2347E" w14:textId="2C134F66" w:rsidR="00A25C5E" w:rsidRDefault="00A25C5E" w:rsidP="00A25C5E">
          <w:pPr>
            <w:pStyle w:val="Header"/>
            <w:ind w:firstLine="258"/>
          </w:pPr>
          <w:bookmarkStart w:id="0" w:name="_Hlk45647752"/>
          <w:r>
            <w:rPr>
              <w:noProof/>
              <w:lang w:val="en-IN" w:eastAsia="en-IN"/>
            </w:rPr>
            <w:drawing>
              <wp:inline distT="0" distB="0" distL="0" distR="0" wp14:anchorId="36AAB0C6" wp14:editId="1595BA28">
                <wp:extent cx="1973580" cy="609600"/>
                <wp:effectExtent l="0" t="0" r="7620" b="0"/>
                <wp:docPr id="3" name="Picture 3"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 picture containing drawing&#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l="2580" r="8710"/>
                        <a:stretch>
                          <a:fillRect/>
                        </a:stretch>
                      </pic:blipFill>
                      <pic:spPr bwMode="auto">
                        <a:xfrm>
                          <a:off x="0" y="0"/>
                          <a:ext cx="1973580" cy="609600"/>
                        </a:xfrm>
                        <a:prstGeom prst="rect">
                          <a:avLst/>
                        </a:prstGeom>
                        <a:noFill/>
                        <a:ln>
                          <a:noFill/>
                        </a:ln>
                      </pic:spPr>
                    </pic:pic>
                  </a:graphicData>
                </a:graphic>
              </wp:inline>
            </w:drawing>
          </w:r>
        </w:p>
      </w:tc>
      <w:tc>
        <w:tcPr>
          <w:tcW w:w="6153" w:type="dxa"/>
          <w:vAlign w:val="center"/>
          <w:hideMark/>
        </w:tcPr>
        <w:p w14:paraId="2EC47461" w14:textId="77777777" w:rsidR="00A25C5E" w:rsidRDefault="00A25C5E" w:rsidP="00A25C5E">
          <w:pPr>
            <w:tabs>
              <w:tab w:val="center" w:pos="4513"/>
              <w:tab w:val="right" w:pos="9026"/>
            </w:tabs>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K. J. Somaiya College of Engineering, Mumbai-77</w:t>
          </w:r>
        </w:p>
        <w:p w14:paraId="41B18654" w14:textId="77777777" w:rsidR="00A25C5E" w:rsidRDefault="00A25C5E" w:rsidP="00A25C5E">
          <w:pPr>
            <w:tabs>
              <w:tab w:val="center" w:pos="4513"/>
              <w:tab w:val="right" w:pos="9026"/>
            </w:tabs>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(A Constituent College of Somaiya </w:t>
          </w:r>
          <w:proofErr w:type="spellStart"/>
          <w:r>
            <w:rPr>
              <w:rFonts w:ascii="Times New Roman" w:eastAsia="Times New Roman" w:hAnsi="Times New Roman" w:cs="Times New Roman"/>
              <w:color w:val="000000"/>
              <w:sz w:val="20"/>
              <w:szCs w:val="20"/>
            </w:rPr>
            <w:t>Vidyavihar</w:t>
          </w:r>
          <w:proofErr w:type="spellEnd"/>
          <w:r>
            <w:rPr>
              <w:rFonts w:ascii="Times New Roman" w:eastAsia="Times New Roman" w:hAnsi="Times New Roman" w:cs="Times New Roman"/>
              <w:color w:val="000000"/>
              <w:sz w:val="20"/>
              <w:szCs w:val="20"/>
            </w:rPr>
            <w:t xml:space="preserve"> University)</w:t>
          </w:r>
        </w:p>
        <w:p w14:paraId="527B1D3B" w14:textId="1CDF5D36" w:rsidR="00A25C5E" w:rsidRDefault="00A25C5E" w:rsidP="00A25C5E">
          <w:pPr>
            <w:tabs>
              <w:tab w:val="center" w:pos="4513"/>
              <w:tab w:val="right" w:pos="9026"/>
            </w:tabs>
            <w:jc w:val="center"/>
            <w:rPr>
              <w:color w:val="BC202E"/>
              <w:sz w:val="24"/>
              <w:szCs w:val="24"/>
            </w:rPr>
          </w:pPr>
          <w:r>
            <w:rPr>
              <w:rFonts w:ascii="Times New Roman" w:eastAsia="Times New Roman" w:hAnsi="Times New Roman" w:cs="Times New Roman"/>
              <w:b/>
              <w:color w:val="BC202E"/>
              <w:sz w:val="24"/>
              <w:szCs w:val="24"/>
            </w:rPr>
            <w:t xml:space="preserve">Department of </w:t>
          </w:r>
          <w:r w:rsidR="00A93B97">
            <w:rPr>
              <w:rFonts w:ascii="Times New Roman" w:eastAsia="Times New Roman" w:hAnsi="Times New Roman" w:cs="Times New Roman"/>
              <w:b/>
              <w:color w:val="BC202E"/>
              <w:sz w:val="24"/>
              <w:szCs w:val="24"/>
            </w:rPr>
            <w:t>Sciences and Humanities</w:t>
          </w:r>
        </w:p>
      </w:tc>
      <w:tc>
        <w:tcPr>
          <w:tcW w:w="2199" w:type="dxa"/>
          <w:hideMark/>
        </w:tcPr>
        <w:p w14:paraId="581D3CAB" w14:textId="11F076F6" w:rsidR="00A25C5E" w:rsidRDefault="00A25C5E" w:rsidP="00A25C5E">
          <w:pPr>
            <w:pStyle w:val="Header"/>
            <w:tabs>
              <w:tab w:val="left" w:pos="735"/>
              <w:tab w:val="right" w:pos="2664"/>
            </w:tabs>
          </w:pPr>
          <w:r>
            <w:t xml:space="preserve">      </w:t>
          </w:r>
          <w:r>
            <w:rPr>
              <w:noProof/>
              <w:lang w:val="en-IN" w:eastAsia="en-IN"/>
            </w:rPr>
            <w:drawing>
              <wp:inline distT="0" distB="0" distL="0" distR="0" wp14:anchorId="4D4C77F1" wp14:editId="5AE8040E">
                <wp:extent cx="982980" cy="609600"/>
                <wp:effectExtent l="0" t="0" r="7620" b="0"/>
                <wp:docPr id="4" name="Picture 4" descr="A close up of a sign&#10;&#10;Description automatically generated"/>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0" name="Content Placeholder 6" descr="A close up of a sign&#10;&#10;Description automatically generated"/>
                        <pic:cNvPicPr>
                          <a:picLocks noGrp="1"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982980" cy="609600"/>
                        </a:xfrm>
                        <a:prstGeom prst="rect">
                          <a:avLst/>
                        </a:prstGeom>
                        <a:noFill/>
                        <a:ln>
                          <a:noFill/>
                        </a:ln>
                      </pic:spPr>
                    </pic:pic>
                  </a:graphicData>
                </a:graphic>
              </wp:inline>
            </w:drawing>
          </w:r>
        </w:p>
      </w:tc>
      <w:bookmarkEnd w:id="0"/>
    </w:tr>
  </w:tbl>
  <w:p w14:paraId="6A258FB8" w14:textId="77777777" w:rsidR="001F0663" w:rsidRDefault="001F066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E343C2" w14:textId="77777777" w:rsidR="00C02772" w:rsidRDefault="00C0277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4"/>
    <w:multiLevelType w:val="singleLevel"/>
    <w:tmpl w:val="00000004"/>
    <w:name w:val="WW8Num4"/>
    <w:lvl w:ilvl="0">
      <w:start w:val="1"/>
      <w:numFmt w:val="decimal"/>
      <w:lvlText w:val="%1."/>
      <w:lvlJc w:val="left"/>
      <w:pPr>
        <w:tabs>
          <w:tab w:val="num" w:pos="0"/>
        </w:tabs>
        <w:ind w:left="720" w:hanging="360"/>
      </w:pPr>
      <w:rPr>
        <w:rFonts w:cs="Times New Roman"/>
        <w:b/>
      </w:rPr>
    </w:lvl>
  </w:abstractNum>
  <w:abstractNum w:abstractNumId="1" w15:restartNumberingAfterBreak="0">
    <w:nsid w:val="00000006"/>
    <w:multiLevelType w:val="multilevel"/>
    <w:tmpl w:val="00000006"/>
    <w:name w:val="WW8Num6"/>
    <w:lvl w:ilvl="0">
      <w:start w:val="1"/>
      <w:numFmt w:val="bullet"/>
      <w:lvlText w:val=""/>
      <w:lvlJc w:val="left"/>
      <w:pPr>
        <w:tabs>
          <w:tab w:val="num" w:pos="360"/>
        </w:tabs>
        <w:ind w:left="360" w:hanging="360"/>
      </w:pPr>
      <w:rPr>
        <w:rFonts w:ascii="Symbol" w:hAnsi="Symbol" w:cs="Times New Roman"/>
        <w:b/>
        <w:sz w:val="24"/>
      </w:rPr>
    </w:lvl>
    <w:lvl w:ilvl="1">
      <w:start w:val="1"/>
      <w:numFmt w:val="bullet"/>
      <w:lvlText w:val="◦"/>
      <w:lvlJc w:val="left"/>
      <w:pPr>
        <w:tabs>
          <w:tab w:val="num" w:pos="720"/>
        </w:tabs>
        <w:ind w:left="720" w:hanging="360"/>
      </w:pPr>
      <w:rPr>
        <w:rFonts w:ascii="OpenSymbol" w:hAnsi="OpenSymbol" w:cs="OpenSymbol"/>
      </w:rPr>
    </w:lvl>
    <w:lvl w:ilvl="2">
      <w:start w:val="1"/>
      <w:numFmt w:val="bullet"/>
      <w:lvlText w:val="▪"/>
      <w:lvlJc w:val="left"/>
      <w:pPr>
        <w:tabs>
          <w:tab w:val="num" w:pos="1080"/>
        </w:tabs>
        <w:ind w:left="1080" w:hanging="360"/>
      </w:pPr>
      <w:rPr>
        <w:rFonts w:ascii="OpenSymbol" w:hAnsi="OpenSymbol" w:cs="OpenSymbol"/>
      </w:rPr>
    </w:lvl>
    <w:lvl w:ilvl="3">
      <w:start w:val="1"/>
      <w:numFmt w:val="bullet"/>
      <w:lvlText w:val=""/>
      <w:lvlJc w:val="left"/>
      <w:pPr>
        <w:tabs>
          <w:tab w:val="num" w:pos="1440"/>
        </w:tabs>
        <w:ind w:left="1440" w:hanging="360"/>
      </w:pPr>
      <w:rPr>
        <w:rFonts w:ascii="Symbol" w:hAnsi="Symbol" w:cs="Times New Roman"/>
        <w:b/>
        <w:sz w:val="24"/>
      </w:rPr>
    </w:lvl>
    <w:lvl w:ilvl="4">
      <w:start w:val="1"/>
      <w:numFmt w:val="bullet"/>
      <w:lvlText w:val="◦"/>
      <w:lvlJc w:val="left"/>
      <w:pPr>
        <w:tabs>
          <w:tab w:val="num" w:pos="1800"/>
        </w:tabs>
        <w:ind w:left="1800" w:hanging="360"/>
      </w:pPr>
      <w:rPr>
        <w:rFonts w:ascii="OpenSymbol" w:hAnsi="OpenSymbol" w:cs="OpenSymbol"/>
      </w:rPr>
    </w:lvl>
    <w:lvl w:ilvl="5">
      <w:start w:val="1"/>
      <w:numFmt w:val="bullet"/>
      <w:lvlText w:val="▪"/>
      <w:lvlJc w:val="left"/>
      <w:pPr>
        <w:tabs>
          <w:tab w:val="num" w:pos="2160"/>
        </w:tabs>
        <w:ind w:left="2160" w:hanging="360"/>
      </w:pPr>
      <w:rPr>
        <w:rFonts w:ascii="OpenSymbol" w:hAnsi="OpenSymbol" w:cs="OpenSymbol"/>
      </w:rPr>
    </w:lvl>
    <w:lvl w:ilvl="6">
      <w:start w:val="1"/>
      <w:numFmt w:val="bullet"/>
      <w:lvlText w:val=""/>
      <w:lvlJc w:val="left"/>
      <w:pPr>
        <w:tabs>
          <w:tab w:val="num" w:pos="2520"/>
        </w:tabs>
        <w:ind w:left="2520" w:hanging="360"/>
      </w:pPr>
      <w:rPr>
        <w:rFonts w:ascii="Symbol" w:hAnsi="Symbol" w:cs="Times New Roman"/>
        <w:b/>
        <w:sz w:val="24"/>
      </w:rPr>
    </w:lvl>
    <w:lvl w:ilvl="7">
      <w:start w:val="1"/>
      <w:numFmt w:val="bullet"/>
      <w:lvlText w:val="◦"/>
      <w:lvlJc w:val="left"/>
      <w:pPr>
        <w:tabs>
          <w:tab w:val="num" w:pos="2880"/>
        </w:tabs>
        <w:ind w:left="2880" w:hanging="360"/>
      </w:pPr>
      <w:rPr>
        <w:rFonts w:ascii="OpenSymbol" w:hAnsi="OpenSymbol" w:cs="OpenSymbol"/>
      </w:rPr>
    </w:lvl>
    <w:lvl w:ilvl="8">
      <w:start w:val="1"/>
      <w:numFmt w:val="bullet"/>
      <w:lvlText w:val="▪"/>
      <w:lvlJc w:val="left"/>
      <w:pPr>
        <w:tabs>
          <w:tab w:val="num" w:pos="3240"/>
        </w:tabs>
        <w:ind w:left="3240" w:hanging="360"/>
      </w:pPr>
      <w:rPr>
        <w:rFonts w:ascii="OpenSymbol" w:hAnsi="OpenSymbol" w:cs="OpenSymbol"/>
      </w:rPr>
    </w:lvl>
  </w:abstractNum>
  <w:abstractNum w:abstractNumId="2" w15:restartNumberingAfterBreak="0">
    <w:nsid w:val="0000000A"/>
    <w:multiLevelType w:val="multilevel"/>
    <w:tmpl w:val="0000000A"/>
    <w:name w:val="WW8Num10"/>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3" w15:restartNumberingAfterBreak="0">
    <w:nsid w:val="0000000F"/>
    <w:multiLevelType w:val="multilevel"/>
    <w:tmpl w:val="0000000F"/>
    <w:name w:val="WW8Num15"/>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4" w15:restartNumberingAfterBreak="0">
    <w:nsid w:val="0B630BB6"/>
    <w:multiLevelType w:val="multilevel"/>
    <w:tmpl w:val="CD50F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D5256E"/>
    <w:multiLevelType w:val="hybridMultilevel"/>
    <w:tmpl w:val="1B4C906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4721A1D"/>
    <w:multiLevelType w:val="hybridMultilevel"/>
    <w:tmpl w:val="1F36D0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7A25477"/>
    <w:multiLevelType w:val="hybridMultilevel"/>
    <w:tmpl w:val="1B4C906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7B479B6"/>
    <w:multiLevelType w:val="hybridMultilevel"/>
    <w:tmpl w:val="0D5AA8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9D3645E"/>
    <w:multiLevelType w:val="hybridMultilevel"/>
    <w:tmpl w:val="65864DB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1F80C0A"/>
    <w:multiLevelType w:val="hybridMultilevel"/>
    <w:tmpl w:val="1A2EAC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9C95D68"/>
    <w:multiLevelType w:val="hybridMultilevel"/>
    <w:tmpl w:val="369C79FC"/>
    <w:lvl w:ilvl="0" w:tplc="4009000B">
      <w:start w:val="1"/>
      <w:numFmt w:val="bullet"/>
      <w:lvlText w:val=""/>
      <w:lvlJc w:val="left"/>
      <w:pPr>
        <w:ind w:left="11" w:hanging="360"/>
      </w:pPr>
      <w:rPr>
        <w:rFonts w:ascii="Wingdings" w:hAnsi="Wingdings" w:hint="default"/>
      </w:rPr>
    </w:lvl>
    <w:lvl w:ilvl="1" w:tplc="40090003">
      <w:start w:val="1"/>
      <w:numFmt w:val="bullet"/>
      <w:lvlText w:val="o"/>
      <w:lvlJc w:val="left"/>
      <w:pPr>
        <w:ind w:left="731" w:hanging="360"/>
      </w:pPr>
      <w:rPr>
        <w:rFonts w:ascii="Courier New" w:hAnsi="Courier New" w:cs="Courier New" w:hint="default"/>
      </w:rPr>
    </w:lvl>
    <w:lvl w:ilvl="2" w:tplc="40090005" w:tentative="1">
      <w:start w:val="1"/>
      <w:numFmt w:val="bullet"/>
      <w:lvlText w:val=""/>
      <w:lvlJc w:val="left"/>
      <w:pPr>
        <w:ind w:left="1451" w:hanging="360"/>
      </w:pPr>
      <w:rPr>
        <w:rFonts w:ascii="Wingdings" w:hAnsi="Wingdings" w:hint="default"/>
      </w:rPr>
    </w:lvl>
    <w:lvl w:ilvl="3" w:tplc="40090001" w:tentative="1">
      <w:start w:val="1"/>
      <w:numFmt w:val="bullet"/>
      <w:lvlText w:val=""/>
      <w:lvlJc w:val="left"/>
      <w:pPr>
        <w:ind w:left="2171" w:hanging="360"/>
      </w:pPr>
      <w:rPr>
        <w:rFonts w:ascii="Symbol" w:hAnsi="Symbol" w:hint="default"/>
      </w:rPr>
    </w:lvl>
    <w:lvl w:ilvl="4" w:tplc="40090003" w:tentative="1">
      <w:start w:val="1"/>
      <w:numFmt w:val="bullet"/>
      <w:lvlText w:val="o"/>
      <w:lvlJc w:val="left"/>
      <w:pPr>
        <w:ind w:left="2891" w:hanging="360"/>
      </w:pPr>
      <w:rPr>
        <w:rFonts w:ascii="Courier New" w:hAnsi="Courier New" w:cs="Courier New" w:hint="default"/>
      </w:rPr>
    </w:lvl>
    <w:lvl w:ilvl="5" w:tplc="40090005" w:tentative="1">
      <w:start w:val="1"/>
      <w:numFmt w:val="bullet"/>
      <w:lvlText w:val=""/>
      <w:lvlJc w:val="left"/>
      <w:pPr>
        <w:ind w:left="3611" w:hanging="360"/>
      </w:pPr>
      <w:rPr>
        <w:rFonts w:ascii="Wingdings" w:hAnsi="Wingdings" w:hint="default"/>
      </w:rPr>
    </w:lvl>
    <w:lvl w:ilvl="6" w:tplc="40090001" w:tentative="1">
      <w:start w:val="1"/>
      <w:numFmt w:val="bullet"/>
      <w:lvlText w:val=""/>
      <w:lvlJc w:val="left"/>
      <w:pPr>
        <w:ind w:left="4331" w:hanging="360"/>
      </w:pPr>
      <w:rPr>
        <w:rFonts w:ascii="Symbol" w:hAnsi="Symbol" w:hint="default"/>
      </w:rPr>
    </w:lvl>
    <w:lvl w:ilvl="7" w:tplc="40090003" w:tentative="1">
      <w:start w:val="1"/>
      <w:numFmt w:val="bullet"/>
      <w:lvlText w:val="o"/>
      <w:lvlJc w:val="left"/>
      <w:pPr>
        <w:ind w:left="5051" w:hanging="360"/>
      </w:pPr>
      <w:rPr>
        <w:rFonts w:ascii="Courier New" w:hAnsi="Courier New" w:cs="Courier New" w:hint="default"/>
      </w:rPr>
    </w:lvl>
    <w:lvl w:ilvl="8" w:tplc="40090005" w:tentative="1">
      <w:start w:val="1"/>
      <w:numFmt w:val="bullet"/>
      <w:lvlText w:val=""/>
      <w:lvlJc w:val="left"/>
      <w:pPr>
        <w:ind w:left="5771" w:hanging="360"/>
      </w:pPr>
      <w:rPr>
        <w:rFonts w:ascii="Wingdings" w:hAnsi="Wingdings" w:hint="default"/>
      </w:rPr>
    </w:lvl>
  </w:abstractNum>
  <w:abstractNum w:abstractNumId="12" w15:restartNumberingAfterBreak="0">
    <w:nsid w:val="4A9F7A92"/>
    <w:multiLevelType w:val="hybridMultilevel"/>
    <w:tmpl w:val="8402AB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E8870AE"/>
    <w:multiLevelType w:val="hybridMultilevel"/>
    <w:tmpl w:val="1B4C906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736718CB"/>
    <w:multiLevelType w:val="hybridMultilevel"/>
    <w:tmpl w:val="F3BAF030"/>
    <w:lvl w:ilvl="0" w:tplc="0409000F">
      <w:start w:val="1"/>
      <w:numFmt w:val="decimal"/>
      <w:lvlText w:val="%1."/>
      <w:lvlJc w:val="left"/>
      <w:pPr>
        <w:ind w:left="648" w:hanging="360"/>
      </w:p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5" w15:restartNumberingAfterBreak="0">
    <w:nsid w:val="7EF07EE1"/>
    <w:multiLevelType w:val="hybridMultilevel"/>
    <w:tmpl w:val="A6E89F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7342289">
    <w:abstractNumId w:val="4"/>
  </w:num>
  <w:num w:numId="2" w16cid:durableId="422993096">
    <w:abstractNumId w:val="15"/>
  </w:num>
  <w:num w:numId="3" w16cid:durableId="2106683813">
    <w:abstractNumId w:val="14"/>
  </w:num>
  <w:num w:numId="4" w16cid:durableId="476342122">
    <w:abstractNumId w:val="6"/>
  </w:num>
  <w:num w:numId="5" w16cid:durableId="1011563273">
    <w:abstractNumId w:val="8"/>
  </w:num>
  <w:num w:numId="6" w16cid:durableId="510947187">
    <w:abstractNumId w:val="0"/>
    <w:lvlOverride w:ilvl="0">
      <w:startOverride w:val="1"/>
    </w:lvlOverride>
  </w:num>
  <w:num w:numId="7" w16cid:durableId="1168669384">
    <w:abstractNumId w:val="1"/>
  </w:num>
  <w:num w:numId="8" w16cid:durableId="417749575">
    <w:abstractNumId w:val="2"/>
  </w:num>
  <w:num w:numId="9" w16cid:durableId="2065640019">
    <w:abstractNumId w:val="3"/>
  </w:num>
  <w:num w:numId="10" w16cid:durableId="323513348">
    <w:abstractNumId w:val="9"/>
  </w:num>
  <w:num w:numId="11" w16cid:durableId="1731539386">
    <w:abstractNumId w:val="7"/>
  </w:num>
  <w:num w:numId="12" w16cid:durableId="1362978898">
    <w:abstractNumId w:val="5"/>
  </w:num>
  <w:num w:numId="13" w16cid:durableId="891814866">
    <w:abstractNumId w:val="13"/>
  </w:num>
  <w:num w:numId="14" w16cid:durableId="712776726">
    <w:abstractNumId w:val="11"/>
  </w:num>
  <w:num w:numId="15" w16cid:durableId="2094038474">
    <w:abstractNumId w:val="12"/>
  </w:num>
  <w:num w:numId="16" w16cid:durableId="179335410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5"/>
  <w:proofState w:spelling="clean" w:grammar="clean"/>
  <w:defaultTabStop w:val="720"/>
  <w:characterSpacingControl w:val="doNotCompress"/>
  <w:hdrShapeDefaults>
    <o:shapedefaults v:ext="edit" spidmax="205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83FB3"/>
    <w:rsid w:val="0001388A"/>
    <w:rsid w:val="0002319B"/>
    <w:rsid w:val="00032ECC"/>
    <w:rsid w:val="00042E2D"/>
    <w:rsid w:val="00042F59"/>
    <w:rsid w:val="00060934"/>
    <w:rsid w:val="00082E39"/>
    <w:rsid w:val="0008573A"/>
    <w:rsid w:val="00086534"/>
    <w:rsid w:val="000A1975"/>
    <w:rsid w:val="000B0D21"/>
    <w:rsid w:val="000B1195"/>
    <w:rsid w:val="000C073B"/>
    <w:rsid w:val="000C3B44"/>
    <w:rsid w:val="0010212E"/>
    <w:rsid w:val="00136EBA"/>
    <w:rsid w:val="00195AE1"/>
    <w:rsid w:val="001A1231"/>
    <w:rsid w:val="001A1FCD"/>
    <w:rsid w:val="001B7A33"/>
    <w:rsid w:val="001D6337"/>
    <w:rsid w:val="001E19B1"/>
    <w:rsid w:val="001F0663"/>
    <w:rsid w:val="001F4E90"/>
    <w:rsid w:val="002040B3"/>
    <w:rsid w:val="00206AEB"/>
    <w:rsid w:val="002121AB"/>
    <w:rsid w:val="00243174"/>
    <w:rsid w:val="00247E04"/>
    <w:rsid w:val="00255320"/>
    <w:rsid w:val="002610FC"/>
    <w:rsid w:val="00270E40"/>
    <w:rsid w:val="00274658"/>
    <w:rsid w:val="002915D6"/>
    <w:rsid w:val="002A3DD4"/>
    <w:rsid w:val="002C733A"/>
    <w:rsid w:val="00303DC3"/>
    <w:rsid w:val="0030669A"/>
    <w:rsid w:val="00312C08"/>
    <w:rsid w:val="0032406B"/>
    <w:rsid w:val="003374FC"/>
    <w:rsid w:val="00364C90"/>
    <w:rsid w:val="00366265"/>
    <w:rsid w:val="003B204E"/>
    <w:rsid w:val="003B5613"/>
    <w:rsid w:val="003D3F4A"/>
    <w:rsid w:val="003F35E7"/>
    <w:rsid w:val="00400AAA"/>
    <w:rsid w:val="0040783D"/>
    <w:rsid w:val="004112CE"/>
    <w:rsid w:val="004145A6"/>
    <w:rsid w:val="00415574"/>
    <w:rsid w:val="00421369"/>
    <w:rsid w:val="00424EC0"/>
    <w:rsid w:val="004355E0"/>
    <w:rsid w:val="00446A62"/>
    <w:rsid w:val="00480E52"/>
    <w:rsid w:val="00484D4D"/>
    <w:rsid w:val="004949F4"/>
    <w:rsid w:val="004C2838"/>
    <w:rsid w:val="004D009B"/>
    <w:rsid w:val="004D52BC"/>
    <w:rsid w:val="00502EBE"/>
    <w:rsid w:val="00517F81"/>
    <w:rsid w:val="00526B1D"/>
    <w:rsid w:val="005401D5"/>
    <w:rsid w:val="00545C93"/>
    <w:rsid w:val="005D734A"/>
    <w:rsid w:val="00615517"/>
    <w:rsid w:val="00651621"/>
    <w:rsid w:val="006651A6"/>
    <w:rsid w:val="00686E52"/>
    <w:rsid w:val="00694BF2"/>
    <w:rsid w:val="0069537A"/>
    <w:rsid w:val="006A7197"/>
    <w:rsid w:val="006E1779"/>
    <w:rsid w:val="006F3580"/>
    <w:rsid w:val="006F43EE"/>
    <w:rsid w:val="006F445C"/>
    <w:rsid w:val="006F7454"/>
    <w:rsid w:val="00700A17"/>
    <w:rsid w:val="007020B3"/>
    <w:rsid w:val="00734C04"/>
    <w:rsid w:val="007609F2"/>
    <w:rsid w:val="00776D35"/>
    <w:rsid w:val="00795300"/>
    <w:rsid w:val="007A3A37"/>
    <w:rsid w:val="007C53D5"/>
    <w:rsid w:val="007D2425"/>
    <w:rsid w:val="007D7614"/>
    <w:rsid w:val="007E3B32"/>
    <w:rsid w:val="007F6221"/>
    <w:rsid w:val="00805FA0"/>
    <w:rsid w:val="00806BDB"/>
    <w:rsid w:val="008124F7"/>
    <w:rsid w:val="00814442"/>
    <w:rsid w:val="00814C8A"/>
    <w:rsid w:val="00817323"/>
    <w:rsid w:val="0083020D"/>
    <w:rsid w:val="008760A3"/>
    <w:rsid w:val="00887416"/>
    <w:rsid w:val="008A7D9B"/>
    <w:rsid w:val="008B20EA"/>
    <w:rsid w:val="008B52C2"/>
    <w:rsid w:val="008C2AA7"/>
    <w:rsid w:val="008D2005"/>
    <w:rsid w:val="008D4E2A"/>
    <w:rsid w:val="008D5B07"/>
    <w:rsid w:val="008E79C5"/>
    <w:rsid w:val="008F3D5C"/>
    <w:rsid w:val="008F7783"/>
    <w:rsid w:val="00920013"/>
    <w:rsid w:val="00943A2F"/>
    <w:rsid w:val="009619DD"/>
    <w:rsid w:val="0098754D"/>
    <w:rsid w:val="009B3B40"/>
    <w:rsid w:val="009B52AE"/>
    <w:rsid w:val="009C05F8"/>
    <w:rsid w:val="009C5798"/>
    <w:rsid w:val="009C6CA6"/>
    <w:rsid w:val="009F1A39"/>
    <w:rsid w:val="00A00E0D"/>
    <w:rsid w:val="00A02A80"/>
    <w:rsid w:val="00A141F5"/>
    <w:rsid w:val="00A14ED9"/>
    <w:rsid w:val="00A25C5E"/>
    <w:rsid w:val="00A302C8"/>
    <w:rsid w:val="00A36798"/>
    <w:rsid w:val="00A653F5"/>
    <w:rsid w:val="00A77F79"/>
    <w:rsid w:val="00A83FB3"/>
    <w:rsid w:val="00A93B97"/>
    <w:rsid w:val="00AA1F5A"/>
    <w:rsid w:val="00AA3755"/>
    <w:rsid w:val="00AB380C"/>
    <w:rsid w:val="00AD631A"/>
    <w:rsid w:val="00AE447A"/>
    <w:rsid w:val="00B10B43"/>
    <w:rsid w:val="00B110B4"/>
    <w:rsid w:val="00B24E74"/>
    <w:rsid w:val="00B27971"/>
    <w:rsid w:val="00B36EAC"/>
    <w:rsid w:val="00B45203"/>
    <w:rsid w:val="00B66BDD"/>
    <w:rsid w:val="00B66BE2"/>
    <w:rsid w:val="00B72A51"/>
    <w:rsid w:val="00B82365"/>
    <w:rsid w:val="00BA11C5"/>
    <w:rsid w:val="00BA17A0"/>
    <w:rsid w:val="00BA34D2"/>
    <w:rsid w:val="00BB2703"/>
    <w:rsid w:val="00BB43F0"/>
    <w:rsid w:val="00BB7342"/>
    <w:rsid w:val="00BD7544"/>
    <w:rsid w:val="00BF0479"/>
    <w:rsid w:val="00C02772"/>
    <w:rsid w:val="00C17E1B"/>
    <w:rsid w:val="00C50B40"/>
    <w:rsid w:val="00C75FDD"/>
    <w:rsid w:val="00C94493"/>
    <w:rsid w:val="00CA3298"/>
    <w:rsid w:val="00CA5AE8"/>
    <w:rsid w:val="00CD1EBE"/>
    <w:rsid w:val="00CF4305"/>
    <w:rsid w:val="00D33936"/>
    <w:rsid w:val="00D579CE"/>
    <w:rsid w:val="00D65AAD"/>
    <w:rsid w:val="00D65B42"/>
    <w:rsid w:val="00D851F1"/>
    <w:rsid w:val="00D862C5"/>
    <w:rsid w:val="00D9521C"/>
    <w:rsid w:val="00D95B15"/>
    <w:rsid w:val="00DB6258"/>
    <w:rsid w:val="00DC03C2"/>
    <w:rsid w:val="00DC688B"/>
    <w:rsid w:val="00DD586D"/>
    <w:rsid w:val="00DE0A2D"/>
    <w:rsid w:val="00DF4713"/>
    <w:rsid w:val="00DF4B15"/>
    <w:rsid w:val="00E0252F"/>
    <w:rsid w:val="00E115EE"/>
    <w:rsid w:val="00E14992"/>
    <w:rsid w:val="00E211B5"/>
    <w:rsid w:val="00E410D2"/>
    <w:rsid w:val="00E55F4F"/>
    <w:rsid w:val="00E55FE6"/>
    <w:rsid w:val="00E77DA6"/>
    <w:rsid w:val="00E85725"/>
    <w:rsid w:val="00E90C46"/>
    <w:rsid w:val="00EA7DD6"/>
    <w:rsid w:val="00EE59A2"/>
    <w:rsid w:val="00EF1398"/>
    <w:rsid w:val="00F061A3"/>
    <w:rsid w:val="00F14B23"/>
    <w:rsid w:val="00F20D4F"/>
    <w:rsid w:val="00F21103"/>
    <w:rsid w:val="00F572CB"/>
    <w:rsid w:val="00F6195B"/>
    <w:rsid w:val="00F667FB"/>
    <w:rsid w:val="00F76021"/>
    <w:rsid w:val="00F76925"/>
    <w:rsid w:val="00F95E97"/>
    <w:rsid w:val="00F9766A"/>
    <w:rsid w:val="00FA4C24"/>
    <w:rsid w:val="00FC0B49"/>
    <w:rsid w:val="00FD2651"/>
    <w:rsid w:val="00FE42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2FDD927D"/>
  <w15:docId w15:val="{6BA18E29-8DC9-4EFC-9577-86819DFB5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19DD"/>
  </w:style>
  <w:style w:type="paragraph" w:styleId="Heading2">
    <w:name w:val="heading 2"/>
    <w:basedOn w:val="Normal"/>
    <w:next w:val="Normal"/>
    <w:link w:val="Heading2Char"/>
    <w:uiPriority w:val="9"/>
    <w:unhideWhenUsed/>
    <w:qFormat/>
    <w:rsid w:val="002610FC"/>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F06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0663"/>
    <w:rPr>
      <w:rFonts w:ascii="Tahoma" w:hAnsi="Tahoma" w:cs="Tahoma"/>
      <w:sz w:val="16"/>
      <w:szCs w:val="16"/>
    </w:rPr>
  </w:style>
  <w:style w:type="paragraph" w:styleId="Header">
    <w:name w:val="header"/>
    <w:basedOn w:val="Normal"/>
    <w:link w:val="HeaderChar"/>
    <w:uiPriority w:val="99"/>
    <w:unhideWhenUsed/>
    <w:rsid w:val="001F06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0663"/>
  </w:style>
  <w:style w:type="paragraph" w:styleId="Footer">
    <w:name w:val="footer"/>
    <w:basedOn w:val="Normal"/>
    <w:link w:val="FooterChar"/>
    <w:uiPriority w:val="99"/>
    <w:unhideWhenUsed/>
    <w:rsid w:val="001F06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0663"/>
  </w:style>
  <w:style w:type="table" w:styleId="TableGrid">
    <w:name w:val="Table Grid"/>
    <w:basedOn w:val="TableNormal"/>
    <w:uiPriority w:val="59"/>
    <w:rsid w:val="001F06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2915D6"/>
    <w:pPr>
      <w:suppressAutoHyphens/>
      <w:spacing w:after="0" w:line="240" w:lineRule="auto"/>
    </w:pPr>
    <w:rPr>
      <w:rFonts w:ascii="Calibri" w:eastAsia="Times New Roman" w:hAnsi="Calibri" w:cs="Calibri"/>
      <w:lang w:eastAsia="zh-CN"/>
    </w:rPr>
  </w:style>
  <w:style w:type="paragraph" w:customStyle="1" w:styleId="TableContents">
    <w:name w:val="Table Contents"/>
    <w:basedOn w:val="Normal"/>
    <w:rsid w:val="002915D6"/>
    <w:pPr>
      <w:suppressLineNumbers/>
      <w:suppressAutoHyphens/>
    </w:pPr>
    <w:rPr>
      <w:rFonts w:ascii="Calibri" w:eastAsia="Calibri" w:hAnsi="Calibri" w:cs="Calibri"/>
      <w:lang w:val="en-IN" w:eastAsia="zh-CN"/>
    </w:rPr>
  </w:style>
  <w:style w:type="paragraph" w:styleId="NormalWeb">
    <w:name w:val="Normal (Web)"/>
    <w:basedOn w:val="Normal"/>
    <w:rsid w:val="002915D6"/>
    <w:pPr>
      <w:spacing w:before="280" w:after="0" w:line="240" w:lineRule="auto"/>
    </w:pPr>
    <w:rPr>
      <w:rFonts w:ascii="Times New Roman" w:eastAsia="Times New Roman" w:hAnsi="Times New Roman" w:cs="Times New Roman"/>
      <w:color w:val="000000"/>
      <w:sz w:val="24"/>
      <w:szCs w:val="24"/>
      <w:lang w:eastAsia="zh-CN"/>
    </w:rPr>
  </w:style>
  <w:style w:type="paragraph" w:customStyle="1" w:styleId="western">
    <w:name w:val="western"/>
    <w:basedOn w:val="Normal"/>
    <w:rsid w:val="002915D6"/>
    <w:pPr>
      <w:spacing w:before="280" w:after="0" w:line="240" w:lineRule="auto"/>
    </w:pPr>
    <w:rPr>
      <w:rFonts w:ascii="Times New Roman" w:eastAsia="Times New Roman" w:hAnsi="Times New Roman" w:cs="Times New Roman"/>
      <w:color w:val="000000"/>
      <w:sz w:val="26"/>
      <w:szCs w:val="26"/>
      <w:lang w:eastAsia="zh-CN"/>
    </w:rPr>
  </w:style>
  <w:style w:type="paragraph" w:styleId="ListParagraph">
    <w:name w:val="List Paragraph"/>
    <w:basedOn w:val="Normal"/>
    <w:uiPriority w:val="34"/>
    <w:qFormat/>
    <w:rsid w:val="008C2AA7"/>
    <w:pPr>
      <w:ind w:left="720"/>
      <w:contextualSpacing/>
    </w:pPr>
  </w:style>
  <w:style w:type="character" w:styleId="PlaceholderText">
    <w:name w:val="Placeholder Text"/>
    <w:basedOn w:val="DefaultParagraphFont"/>
    <w:uiPriority w:val="99"/>
    <w:semiHidden/>
    <w:rsid w:val="007609F2"/>
    <w:rPr>
      <w:color w:val="808080"/>
    </w:rPr>
  </w:style>
  <w:style w:type="character" w:customStyle="1" w:styleId="Heading2Char">
    <w:name w:val="Heading 2 Char"/>
    <w:basedOn w:val="DefaultParagraphFont"/>
    <w:link w:val="Heading2"/>
    <w:uiPriority w:val="9"/>
    <w:rsid w:val="002610FC"/>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5572452">
      <w:bodyDiv w:val="1"/>
      <w:marLeft w:val="0"/>
      <w:marRight w:val="0"/>
      <w:marTop w:val="0"/>
      <w:marBottom w:val="0"/>
      <w:divBdr>
        <w:top w:val="none" w:sz="0" w:space="0" w:color="auto"/>
        <w:left w:val="none" w:sz="0" w:space="0" w:color="auto"/>
        <w:bottom w:val="none" w:sz="0" w:space="0" w:color="auto"/>
        <w:right w:val="none" w:sz="0" w:space="0" w:color="auto"/>
      </w:divBdr>
      <w:divsChild>
        <w:div w:id="1981499324">
          <w:marLeft w:val="0"/>
          <w:marRight w:val="0"/>
          <w:marTop w:val="0"/>
          <w:marBottom w:val="0"/>
          <w:divBdr>
            <w:top w:val="none" w:sz="0" w:space="0" w:color="auto"/>
            <w:left w:val="none" w:sz="0" w:space="0" w:color="auto"/>
            <w:bottom w:val="none" w:sz="0" w:space="0" w:color="auto"/>
            <w:right w:val="none" w:sz="0" w:space="0" w:color="auto"/>
          </w:divBdr>
          <w:divsChild>
            <w:div w:id="22947108">
              <w:marLeft w:val="0"/>
              <w:marRight w:val="0"/>
              <w:marTop w:val="0"/>
              <w:marBottom w:val="0"/>
              <w:divBdr>
                <w:top w:val="none" w:sz="0" w:space="0" w:color="auto"/>
                <w:left w:val="none" w:sz="0" w:space="0" w:color="auto"/>
                <w:bottom w:val="none" w:sz="0" w:space="0" w:color="auto"/>
                <w:right w:val="none" w:sz="0" w:space="0" w:color="auto"/>
              </w:divBdr>
              <w:divsChild>
                <w:div w:id="249315206">
                  <w:marLeft w:val="0"/>
                  <w:marRight w:val="0"/>
                  <w:marTop w:val="0"/>
                  <w:marBottom w:val="0"/>
                  <w:divBdr>
                    <w:top w:val="none" w:sz="0" w:space="0" w:color="auto"/>
                    <w:left w:val="none" w:sz="0" w:space="0" w:color="auto"/>
                    <w:bottom w:val="none" w:sz="0" w:space="0" w:color="auto"/>
                    <w:right w:val="none" w:sz="0" w:space="0" w:color="auto"/>
                  </w:divBdr>
                  <w:divsChild>
                    <w:div w:id="1639652361">
                      <w:marLeft w:val="0"/>
                      <w:marRight w:val="0"/>
                      <w:marTop w:val="0"/>
                      <w:marBottom w:val="0"/>
                      <w:divBdr>
                        <w:top w:val="none" w:sz="0" w:space="0" w:color="auto"/>
                        <w:left w:val="none" w:sz="0" w:space="0" w:color="auto"/>
                        <w:bottom w:val="none" w:sz="0" w:space="0" w:color="auto"/>
                        <w:right w:val="none" w:sz="0" w:space="0" w:color="auto"/>
                      </w:divBdr>
                      <w:divsChild>
                        <w:div w:id="603348067">
                          <w:marLeft w:val="0"/>
                          <w:marRight w:val="0"/>
                          <w:marTop w:val="0"/>
                          <w:marBottom w:val="0"/>
                          <w:divBdr>
                            <w:top w:val="none" w:sz="0" w:space="0" w:color="auto"/>
                            <w:left w:val="none" w:sz="0" w:space="0" w:color="auto"/>
                            <w:bottom w:val="none" w:sz="0" w:space="0" w:color="auto"/>
                            <w:right w:val="none" w:sz="0" w:space="0" w:color="auto"/>
                          </w:divBdr>
                          <w:divsChild>
                            <w:div w:id="1322663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9584328">
      <w:bodyDiv w:val="1"/>
      <w:marLeft w:val="0"/>
      <w:marRight w:val="0"/>
      <w:marTop w:val="0"/>
      <w:marBottom w:val="0"/>
      <w:divBdr>
        <w:top w:val="none" w:sz="0" w:space="0" w:color="auto"/>
        <w:left w:val="none" w:sz="0" w:space="0" w:color="auto"/>
        <w:bottom w:val="none" w:sz="0" w:space="0" w:color="auto"/>
        <w:right w:val="none" w:sz="0" w:space="0" w:color="auto"/>
      </w:divBdr>
    </w:div>
    <w:div w:id="383023628">
      <w:bodyDiv w:val="1"/>
      <w:marLeft w:val="0"/>
      <w:marRight w:val="0"/>
      <w:marTop w:val="0"/>
      <w:marBottom w:val="0"/>
      <w:divBdr>
        <w:top w:val="none" w:sz="0" w:space="0" w:color="auto"/>
        <w:left w:val="none" w:sz="0" w:space="0" w:color="auto"/>
        <w:bottom w:val="none" w:sz="0" w:space="0" w:color="auto"/>
        <w:right w:val="none" w:sz="0" w:space="0" w:color="auto"/>
      </w:divBdr>
    </w:div>
    <w:div w:id="667683415">
      <w:bodyDiv w:val="1"/>
      <w:marLeft w:val="0"/>
      <w:marRight w:val="0"/>
      <w:marTop w:val="0"/>
      <w:marBottom w:val="0"/>
      <w:divBdr>
        <w:top w:val="none" w:sz="0" w:space="0" w:color="auto"/>
        <w:left w:val="none" w:sz="0" w:space="0" w:color="auto"/>
        <w:bottom w:val="none" w:sz="0" w:space="0" w:color="auto"/>
        <w:right w:val="none" w:sz="0" w:space="0" w:color="auto"/>
      </w:divBdr>
      <w:divsChild>
        <w:div w:id="1543980281">
          <w:marLeft w:val="0"/>
          <w:marRight w:val="0"/>
          <w:marTop w:val="0"/>
          <w:marBottom w:val="0"/>
          <w:divBdr>
            <w:top w:val="none" w:sz="0" w:space="0" w:color="auto"/>
            <w:left w:val="none" w:sz="0" w:space="0" w:color="auto"/>
            <w:bottom w:val="none" w:sz="0" w:space="0" w:color="auto"/>
            <w:right w:val="none" w:sz="0" w:space="0" w:color="auto"/>
          </w:divBdr>
          <w:divsChild>
            <w:div w:id="389698088">
              <w:marLeft w:val="0"/>
              <w:marRight w:val="0"/>
              <w:marTop w:val="0"/>
              <w:marBottom w:val="0"/>
              <w:divBdr>
                <w:top w:val="none" w:sz="0" w:space="0" w:color="auto"/>
                <w:left w:val="none" w:sz="0" w:space="0" w:color="auto"/>
                <w:bottom w:val="none" w:sz="0" w:space="0" w:color="auto"/>
                <w:right w:val="none" w:sz="0" w:space="0" w:color="auto"/>
              </w:divBdr>
              <w:divsChild>
                <w:div w:id="890190062">
                  <w:marLeft w:val="0"/>
                  <w:marRight w:val="0"/>
                  <w:marTop w:val="0"/>
                  <w:marBottom w:val="0"/>
                  <w:divBdr>
                    <w:top w:val="none" w:sz="0" w:space="0" w:color="auto"/>
                    <w:left w:val="none" w:sz="0" w:space="0" w:color="auto"/>
                    <w:bottom w:val="none" w:sz="0" w:space="0" w:color="auto"/>
                    <w:right w:val="none" w:sz="0" w:space="0" w:color="auto"/>
                  </w:divBdr>
                  <w:divsChild>
                    <w:div w:id="1737705522">
                      <w:marLeft w:val="0"/>
                      <w:marRight w:val="0"/>
                      <w:marTop w:val="0"/>
                      <w:marBottom w:val="0"/>
                      <w:divBdr>
                        <w:top w:val="none" w:sz="0" w:space="0" w:color="auto"/>
                        <w:left w:val="none" w:sz="0" w:space="0" w:color="auto"/>
                        <w:bottom w:val="none" w:sz="0" w:space="0" w:color="auto"/>
                        <w:right w:val="none" w:sz="0" w:space="0" w:color="auto"/>
                      </w:divBdr>
                      <w:divsChild>
                        <w:div w:id="841898193">
                          <w:marLeft w:val="0"/>
                          <w:marRight w:val="0"/>
                          <w:marTop w:val="0"/>
                          <w:marBottom w:val="0"/>
                          <w:divBdr>
                            <w:top w:val="none" w:sz="0" w:space="0" w:color="auto"/>
                            <w:left w:val="none" w:sz="0" w:space="0" w:color="auto"/>
                            <w:bottom w:val="none" w:sz="0" w:space="0" w:color="auto"/>
                            <w:right w:val="none" w:sz="0" w:space="0" w:color="auto"/>
                          </w:divBdr>
                          <w:divsChild>
                            <w:div w:id="852453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1374782">
      <w:bodyDiv w:val="1"/>
      <w:marLeft w:val="0"/>
      <w:marRight w:val="0"/>
      <w:marTop w:val="0"/>
      <w:marBottom w:val="0"/>
      <w:divBdr>
        <w:top w:val="none" w:sz="0" w:space="0" w:color="auto"/>
        <w:left w:val="none" w:sz="0" w:space="0" w:color="auto"/>
        <w:bottom w:val="none" w:sz="0" w:space="0" w:color="auto"/>
        <w:right w:val="none" w:sz="0" w:space="0" w:color="auto"/>
      </w:divBdr>
    </w:div>
    <w:div w:id="1414007846">
      <w:bodyDiv w:val="1"/>
      <w:marLeft w:val="0"/>
      <w:marRight w:val="0"/>
      <w:marTop w:val="0"/>
      <w:marBottom w:val="0"/>
      <w:divBdr>
        <w:top w:val="none" w:sz="0" w:space="0" w:color="auto"/>
        <w:left w:val="none" w:sz="0" w:space="0" w:color="auto"/>
        <w:bottom w:val="none" w:sz="0" w:space="0" w:color="auto"/>
        <w:right w:val="none" w:sz="0" w:space="0" w:color="auto"/>
      </w:divBdr>
    </w:div>
    <w:div w:id="1537036717">
      <w:bodyDiv w:val="1"/>
      <w:marLeft w:val="0"/>
      <w:marRight w:val="0"/>
      <w:marTop w:val="0"/>
      <w:marBottom w:val="0"/>
      <w:divBdr>
        <w:top w:val="none" w:sz="0" w:space="0" w:color="auto"/>
        <w:left w:val="none" w:sz="0" w:space="0" w:color="auto"/>
        <w:bottom w:val="none" w:sz="0" w:space="0" w:color="auto"/>
        <w:right w:val="none" w:sz="0" w:space="0" w:color="auto"/>
      </w:divBdr>
    </w:div>
    <w:div w:id="1771121635">
      <w:bodyDiv w:val="1"/>
      <w:marLeft w:val="0"/>
      <w:marRight w:val="0"/>
      <w:marTop w:val="0"/>
      <w:marBottom w:val="0"/>
      <w:divBdr>
        <w:top w:val="none" w:sz="0" w:space="0" w:color="auto"/>
        <w:left w:val="none" w:sz="0" w:space="0" w:color="auto"/>
        <w:bottom w:val="none" w:sz="0" w:space="0" w:color="auto"/>
        <w:right w:val="none" w:sz="0" w:space="0" w:color="auto"/>
      </w:divBdr>
    </w:div>
    <w:div w:id="1830829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jpeg"/><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https://www.electronics-tutorials.ws/wp-content/uploads/2018/05/accircuits-acp30.gif" TargetMode="Externa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4.png"/><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2" Type="http://schemas.openxmlformats.org/officeDocument/2006/relationships/image" Target="media/image8.png"/><Relationship Id="rId1"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89</TotalTime>
  <Pages>6</Pages>
  <Words>1223</Words>
  <Characters>6973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8180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Dhruv Pankhania</cp:lastModifiedBy>
  <cp:revision>65</cp:revision>
  <dcterms:created xsi:type="dcterms:W3CDTF">2024-08-08T09:36:00Z</dcterms:created>
  <dcterms:modified xsi:type="dcterms:W3CDTF">2024-11-11T17:49:00Z</dcterms:modified>
</cp:coreProperties>
</file>